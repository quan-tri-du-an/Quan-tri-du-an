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EEFA684" w14:textId="01D20E40" w:rsidR="00593FE9" w:rsidRDefault="00593FE9" w:rsidP="00195420">
      <w:pPr>
        <w:spacing w:line="240" w:lineRule="auto"/>
        <w:rPr>
          <w:i/>
          <w:noProof/>
          <w:color w:val="548DD4"/>
          <w:sz w:val="32"/>
          <w:szCs w:val="32"/>
        </w:rPr>
      </w:pPr>
      <w:r>
        <w:rPr>
          <w:i/>
          <w:noProof/>
          <w:color w:val="548DD4"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5D7C3F47" wp14:editId="72794D5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43580" cy="2886075"/>
            <wp:effectExtent l="0" t="0" r="0" b="9525"/>
            <wp:wrapTopAndBottom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Sample_ByTailorBrands (12)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09" b="3889"/>
                    <a:stretch/>
                  </pic:blipFill>
                  <pic:spPr bwMode="auto">
                    <a:xfrm>
                      <a:off x="0" y="0"/>
                      <a:ext cx="3243580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A4F04D" w14:textId="45CDC381" w:rsidR="00A367CF" w:rsidRPr="00195420" w:rsidRDefault="00A367CF" w:rsidP="00195420">
      <w:pPr>
        <w:spacing w:line="240" w:lineRule="auto"/>
        <w:rPr>
          <w:b/>
          <w:i/>
          <w:color w:val="2A62A6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55066505" w:rsidR="00F34A9B" w:rsidRPr="009A57EC" w:rsidRDefault="00593FE9" w:rsidP="00593FE9">
      <w:pPr>
        <w:pBdr>
          <w:bottom w:val="single" w:sz="4" w:space="1" w:color="808080"/>
        </w:pBdr>
        <w:ind w:left="0"/>
        <w:jc w:val="center"/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XE TỰ HÀNH</w:t>
      </w:r>
    </w:p>
    <w:p w14:paraId="56AB61EB" w14:textId="77777777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6C33B9">
        <w:rPr>
          <w:b/>
          <w:i/>
          <w:sz w:val="42"/>
        </w:rPr>
        <w:t>Document Subject</w:t>
      </w:r>
      <w:r>
        <w:rPr>
          <w:b/>
          <w:i/>
          <w:sz w:val="42"/>
        </w:rPr>
        <w:fldChar w:fldCharType="end"/>
      </w:r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  <w:bookmarkStart w:id="0" w:name="_GoBack"/>
      <w:bookmarkEnd w:id="0"/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5E01E56E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225F2CF2" w14:textId="7D095282" w:rsidR="007E193C" w:rsidRDefault="00C703F1" w:rsidP="001341F3">
      <w:pPr>
        <w:pStyle w:val="u1"/>
        <w:numPr>
          <w:ilvl w:val="0"/>
          <w:numId w:val="0"/>
        </w:numPr>
        <w:ind w:left="432" w:hanging="432"/>
      </w:pPr>
      <w:bookmarkStart w:id="1" w:name="_Toc27319589"/>
      <w:proofErr w:type="spellStart"/>
      <w:r>
        <w:lastRenderedPageBreak/>
        <w:t>Mục</w:t>
      </w:r>
      <w:proofErr w:type="spellEnd"/>
      <w:r>
        <w:t xml:space="preserve"> </w:t>
      </w:r>
      <w:proofErr w:type="spellStart"/>
      <w:r>
        <w:t>lục</w:t>
      </w:r>
      <w:bookmarkEnd w:id="1"/>
      <w:proofErr w:type="spellEnd"/>
      <w:r w:rsidR="00030EB1">
        <w:rPr>
          <w:b w:val="0"/>
          <w:bCs/>
          <w:iCs/>
          <w:caps/>
          <w:u w:val="single"/>
        </w:rPr>
        <w:fldChar w:fldCharType="begin"/>
      </w:r>
      <w:r w:rsidR="00030EB1">
        <w:rPr>
          <w:u w:val="single"/>
        </w:rPr>
        <w:instrText xml:space="preserve"> TOC \o "1-3" \h \z \u </w:instrText>
      </w:r>
      <w:r w:rsidR="00030EB1">
        <w:rPr>
          <w:b w:val="0"/>
          <w:bCs/>
          <w:iCs/>
          <w:caps/>
          <w:u w:val="single"/>
        </w:rPr>
        <w:fldChar w:fldCharType="separate"/>
      </w:r>
    </w:p>
    <w:p w14:paraId="55045227" w14:textId="6914ED1E" w:rsidR="007E193C" w:rsidRDefault="00C14CE2" w:rsidP="007E193C">
      <w:pPr>
        <w:pStyle w:val="Mucluc1"/>
        <w:tabs>
          <w:tab w:val="left" w:pos="1540"/>
        </w:tabs>
        <w:ind w:left="158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7319590" w:history="1">
        <w:r w:rsidR="007E193C" w:rsidRPr="009F4937">
          <w:rPr>
            <w:rStyle w:val="Siuktni"/>
            <w:noProof/>
          </w:rPr>
          <w:t>1.</w:t>
        </w:r>
        <w:r w:rsidR="007E193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E193C" w:rsidRPr="009F4937">
          <w:rPr>
            <w:rStyle w:val="Siuktni"/>
            <w:noProof/>
          </w:rPr>
          <w:t>Giới thiệu dự án</w:t>
        </w:r>
        <w:r w:rsidR="007E193C">
          <w:rPr>
            <w:noProof/>
            <w:webHidden/>
          </w:rPr>
          <w:tab/>
        </w:r>
        <w:r w:rsidR="007E193C">
          <w:rPr>
            <w:noProof/>
            <w:webHidden/>
          </w:rPr>
          <w:fldChar w:fldCharType="begin"/>
        </w:r>
        <w:r w:rsidR="007E193C">
          <w:rPr>
            <w:noProof/>
            <w:webHidden/>
          </w:rPr>
          <w:instrText xml:space="preserve"> PAGEREF _Toc27319590 \h </w:instrText>
        </w:r>
        <w:r w:rsidR="007E193C">
          <w:rPr>
            <w:noProof/>
            <w:webHidden/>
          </w:rPr>
        </w:r>
        <w:r w:rsidR="007E193C">
          <w:rPr>
            <w:noProof/>
            <w:webHidden/>
          </w:rPr>
          <w:fldChar w:fldCharType="separate"/>
        </w:r>
        <w:r w:rsidR="00823ACC">
          <w:rPr>
            <w:noProof/>
            <w:webHidden/>
          </w:rPr>
          <w:t>3</w:t>
        </w:r>
        <w:r w:rsidR="007E193C">
          <w:rPr>
            <w:noProof/>
            <w:webHidden/>
          </w:rPr>
          <w:fldChar w:fldCharType="end"/>
        </w:r>
      </w:hyperlink>
    </w:p>
    <w:p w14:paraId="21D093FC" w14:textId="4C0124EB" w:rsidR="007E193C" w:rsidRDefault="00C14CE2" w:rsidP="007E193C">
      <w:pPr>
        <w:pStyle w:val="Mucluc2"/>
        <w:ind w:left="978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319591" w:history="1">
        <w:r w:rsidR="007E193C" w:rsidRPr="009F4937">
          <w:rPr>
            <w:rStyle w:val="Siuktni"/>
            <w:rFonts w:cs="Times New Roman"/>
            <w:noProof/>
          </w:rPr>
          <w:t>1.1.</w:t>
        </w:r>
        <w:r w:rsidR="007E193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E193C" w:rsidRPr="009F4937">
          <w:rPr>
            <w:rStyle w:val="Siuktni"/>
            <w:noProof/>
          </w:rPr>
          <w:t>Mô tả dự án</w:t>
        </w:r>
        <w:r w:rsidR="007E193C">
          <w:rPr>
            <w:noProof/>
            <w:webHidden/>
          </w:rPr>
          <w:tab/>
        </w:r>
        <w:r w:rsidR="007E193C">
          <w:rPr>
            <w:noProof/>
            <w:webHidden/>
          </w:rPr>
          <w:fldChar w:fldCharType="begin"/>
        </w:r>
        <w:r w:rsidR="007E193C">
          <w:rPr>
            <w:noProof/>
            <w:webHidden/>
          </w:rPr>
          <w:instrText xml:space="preserve"> PAGEREF _Toc27319591 \h </w:instrText>
        </w:r>
        <w:r w:rsidR="007E193C">
          <w:rPr>
            <w:noProof/>
            <w:webHidden/>
          </w:rPr>
        </w:r>
        <w:r w:rsidR="007E193C">
          <w:rPr>
            <w:noProof/>
            <w:webHidden/>
          </w:rPr>
          <w:fldChar w:fldCharType="separate"/>
        </w:r>
        <w:r w:rsidR="00823ACC">
          <w:rPr>
            <w:noProof/>
            <w:webHidden/>
          </w:rPr>
          <w:t>3</w:t>
        </w:r>
        <w:r w:rsidR="007E193C">
          <w:rPr>
            <w:noProof/>
            <w:webHidden/>
          </w:rPr>
          <w:fldChar w:fldCharType="end"/>
        </w:r>
      </w:hyperlink>
    </w:p>
    <w:p w14:paraId="59CA0103" w14:textId="7CAD2FC1" w:rsidR="007E193C" w:rsidRDefault="00C14CE2" w:rsidP="007E193C">
      <w:pPr>
        <w:pStyle w:val="Mucluc2"/>
        <w:ind w:left="978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319592" w:history="1">
        <w:r w:rsidR="007E193C" w:rsidRPr="009F4937">
          <w:rPr>
            <w:rStyle w:val="Siuktni"/>
            <w:rFonts w:cs="Times New Roman"/>
            <w:noProof/>
          </w:rPr>
          <w:t>1.2.</w:t>
        </w:r>
        <w:r w:rsidR="007E193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E193C" w:rsidRPr="009F4937">
          <w:rPr>
            <w:rStyle w:val="Siuktni"/>
            <w:noProof/>
          </w:rPr>
          <w:t>Công cụ quản lý</w:t>
        </w:r>
        <w:r w:rsidR="007E193C">
          <w:rPr>
            <w:noProof/>
            <w:webHidden/>
          </w:rPr>
          <w:tab/>
        </w:r>
        <w:r w:rsidR="007E193C">
          <w:rPr>
            <w:noProof/>
            <w:webHidden/>
          </w:rPr>
          <w:fldChar w:fldCharType="begin"/>
        </w:r>
        <w:r w:rsidR="007E193C">
          <w:rPr>
            <w:noProof/>
            <w:webHidden/>
          </w:rPr>
          <w:instrText xml:space="preserve"> PAGEREF _Toc27319592 \h </w:instrText>
        </w:r>
        <w:r w:rsidR="007E193C">
          <w:rPr>
            <w:noProof/>
            <w:webHidden/>
          </w:rPr>
        </w:r>
        <w:r w:rsidR="007E193C">
          <w:rPr>
            <w:noProof/>
            <w:webHidden/>
          </w:rPr>
          <w:fldChar w:fldCharType="separate"/>
        </w:r>
        <w:r w:rsidR="00823ACC">
          <w:rPr>
            <w:noProof/>
            <w:webHidden/>
          </w:rPr>
          <w:t>3</w:t>
        </w:r>
        <w:r w:rsidR="007E193C">
          <w:rPr>
            <w:noProof/>
            <w:webHidden/>
          </w:rPr>
          <w:fldChar w:fldCharType="end"/>
        </w:r>
      </w:hyperlink>
    </w:p>
    <w:p w14:paraId="3595C175" w14:textId="02002413" w:rsidR="007E193C" w:rsidRDefault="00C14CE2" w:rsidP="007E193C">
      <w:pPr>
        <w:pStyle w:val="Mucluc1"/>
        <w:tabs>
          <w:tab w:val="left" w:pos="1540"/>
        </w:tabs>
        <w:ind w:left="158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7319593" w:history="1">
        <w:r w:rsidR="007E193C" w:rsidRPr="009F4937">
          <w:rPr>
            <w:rStyle w:val="Siuktni"/>
            <w:noProof/>
          </w:rPr>
          <w:t>2.</w:t>
        </w:r>
        <w:r w:rsidR="007E193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E193C" w:rsidRPr="009F4937">
          <w:rPr>
            <w:rStyle w:val="Siuktni"/>
            <w:noProof/>
          </w:rPr>
          <w:t>Các nhân sự tham gia dự án</w:t>
        </w:r>
        <w:r w:rsidR="007E193C">
          <w:rPr>
            <w:noProof/>
            <w:webHidden/>
          </w:rPr>
          <w:tab/>
        </w:r>
        <w:r w:rsidR="007E193C">
          <w:rPr>
            <w:noProof/>
            <w:webHidden/>
          </w:rPr>
          <w:fldChar w:fldCharType="begin"/>
        </w:r>
        <w:r w:rsidR="007E193C">
          <w:rPr>
            <w:noProof/>
            <w:webHidden/>
          </w:rPr>
          <w:instrText xml:space="preserve"> PAGEREF _Toc27319593 \h </w:instrText>
        </w:r>
        <w:r w:rsidR="007E193C">
          <w:rPr>
            <w:noProof/>
            <w:webHidden/>
          </w:rPr>
        </w:r>
        <w:r w:rsidR="007E193C">
          <w:rPr>
            <w:noProof/>
            <w:webHidden/>
          </w:rPr>
          <w:fldChar w:fldCharType="separate"/>
        </w:r>
        <w:r w:rsidR="00823ACC">
          <w:rPr>
            <w:noProof/>
            <w:webHidden/>
          </w:rPr>
          <w:t>3</w:t>
        </w:r>
        <w:r w:rsidR="007E193C">
          <w:rPr>
            <w:noProof/>
            <w:webHidden/>
          </w:rPr>
          <w:fldChar w:fldCharType="end"/>
        </w:r>
      </w:hyperlink>
    </w:p>
    <w:p w14:paraId="4D2B7886" w14:textId="4787176C" w:rsidR="007E193C" w:rsidRDefault="00C14CE2" w:rsidP="007E193C">
      <w:pPr>
        <w:pStyle w:val="Mucluc2"/>
        <w:ind w:left="978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319594" w:history="1">
        <w:r w:rsidR="007E193C" w:rsidRPr="009F4937">
          <w:rPr>
            <w:rStyle w:val="Siuktni"/>
            <w:rFonts w:cs="Times New Roman"/>
            <w:noProof/>
          </w:rPr>
          <w:t>2.1.</w:t>
        </w:r>
        <w:r w:rsidR="007E193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E193C" w:rsidRPr="009F4937">
          <w:rPr>
            <w:rStyle w:val="Siuktni"/>
            <w:noProof/>
          </w:rPr>
          <w:t>Thông tin liên hệ phía khách hàng</w:t>
        </w:r>
        <w:r w:rsidR="007E193C">
          <w:rPr>
            <w:noProof/>
            <w:webHidden/>
          </w:rPr>
          <w:tab/>
        </w:r>
        <w:r w:rsidR="007E193C">
          <w:rPr>
            <w:noProof/>
            <w:webHidden/>
          </w:rPr>
          <w:fldChar w:fldCharType="begin"/>
        </w:r>
        <w:r w:rsidR="007E193C">
          <w:rPr>
            <w:noProof/>
            <w:webHidden/>
          </w:rPr>
          <w:instrText xml:space="preserve"> PAGEREF _Toc27319594 \h </w:instrText>
        </w:r>
        <w:r w:rsidR="007E193C">
          <w:rPr>
            <w:noProof/>
            <w:webHidden/>
          </w:rPr>
        </w:r>
        <w:r w:rsidR="007E193C">
          <w:rPr>
            <w:noProof/>
            <w:webHidden/>
          </w:rPr>
          <w:fldChar w:fldCharType="separate"/>
        </w:r>
        <w:r w:rsidR="00823ACC">
          <w:rPr>
            <w:noProof/>
            <w:webHidden/>
          </w:rPr>
          <w:t>3</w:t>
        </w:r>
        <w:r w:rsidR="007E193C">
          <w:rPr>
            <w:noProof/>
            <w:webHidden/>
          </w:rPr>
          <w:fldChar w:fldCharType="end"/>
        </w:r>
      </w:hyperlink>
    </w:p>
    <w:p w14:paraId="17BB9069" w14:textId="50321344" w:rsidR="007E193C" w:rsidRDefault="00C14CE2" w:rsidP="007E193C">
      <w:pPr>
        <w:pStyle w:val="Mucluc2"/>
        <w:ind w:left="978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319595" w:history="1">
        <w:r w:rsidR="007E193C" w:rsidRPr="009F4937">
          <w:rPr>
            <w:rStyle w:val="Siuktni"/>
            <w:rFonts w:cs="Times New Roman"/>
            <w:noProof/>
          </w:rPr>
          <w:t>2.2.</w:t>
        </w:r>
        <w:r w:rsidR="007E193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E193C" w:rsidRPr="009F4937">
          <w:rPr>
            <w:rStyle w:val="Siuktni"/>
            <w:noProof/>
          </w:rPr>
          <w:t>Thông tin liên hệ phía công ty</w:t>
        </w:r>
        <w:r w:rsidR="007E193C">
          <w:rPr>
            <w:noProof/>
            <w:webHidden/>
          </w:rPr>
          <w:tab/>
        </w:r>
        <w:r w:rsidR="007E193C">
          <w:rPr>
            <w:noProof/>
            <w:webHidden/>
          </w:rPr>
          <w:fldChar w:fldCharType="begin"/>
        </w:r>
        <w:r w:rsidR="007E193C">
          <w:rPr>
            <w:noProof/>
            <w:webHidden/>
          </w:rPr>
          <w:instrText xml:space="preserve"> PAGEREF _Toc27319595 \h </w:instrText>
        </w:r>
        <w:r w:rsidR="007E193C">
          <w:rPr>
            <w:noProof/>
            <w:webHidden/>
          </w:rPr>
        </w:r>
        <w:r w:rsidR="007E193C">
          <w:rPr>
            <w:noProof/>
            <w:webHidden/>
          </w:rPr>
          <w:fldChar w:fldCharType="separate"/>
        </w:r>
        <w:r w:rsidR="00823ACC">
          <w:rPr>
            <w:noProof/>
            <w:webHidden/>
          </w:rPr>
          <w:t>3</w:t>
        </w:r>
        <w:r w:rsidR="007E193C">
          <w:rPr>
            <w:noProof/>
            <w:webHidden/>
          </w:rPr>
          <w:fldChar w:fldCharType="end"/>
        </w:r>
      </w:hyperlink>
    </w:p>
    <w:p w14:paraId="119FDCEC" w14:textId="7B56E786" w:rsidR="007E193C" w:rsidRDefault="00C14CE2" w:rsidP="007E193C">
      <w:pPr>
        <w:pStyle w:val="Mucluc2"/>
        <w:ind w:left="978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319596" w:history="1">
        <w:r w:rsidR="007E193C" w:rsidRPr="009F4937">
          <w:rPr>
            <w:rStyle w:val="Siuktni"/>
            <w:rFonts w:cs="Times New Roman"/>
            <w:noProof/>
          </w:rPr>
          <w:t>2.3.</w:t>
        </w:r>
        <w:r w:rsidR="007E193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E193C" w:rsidRPr="009F4937">
          <w:rPr>
            <w:rStyle w:val="Siuktni"/>
            <w:noProof/>
          </w:rPr>
          <w:t>Phân chia vai trò của thành viên dự án và khách hàng</w:t>
        </w:r>
        <w:r w:rsidR="007E193C">
          <w:rPr>
            <w:noProof/>
            <w:webHidden/>
          </w:rPr>
          <w:tab/>
        </w:r>
        <w:r w:rsidR="007E193C">
          <w:rPr>
            <w:noProof/>
            <w:webHidden/>
          </w:rPr>
          <w:fldChar w:fldCharType="begin"/>
        </w:r>
        <w:r w:rsidR="007E193C">
          <w:rPr>
            <w:noProof/>
            <w:webHidden/>
          </w:rPr>
          <w:instrText xml:space="preserve"> PAGEREF _Toc27319596 \h </w:instrText>
        </w:r>
        <w:r w:rsidR="007E193C">
          <w:rPr>
            <w:noProof/>
            <w:webHidden/>
          </w:rPr>
        </w:r>
        <w:r w:rsidR="007E193C">
          <w:rPr>
            <w:noProof/>
            <w:webHidden/>
          </w:rPr>
          <w:fldChar w:fldCharType="separate"/>
        </w:r>
        <w:r w:rsidR="00823ACC">
          <w:rPr>
            <w:noProof/>
            <w:webHidden/>
          </w:rPr>
          <w:t>4</w:t>
        </w:r>
        <w:r w:rsidR="007E193C">
          <w:rPr>
            <w:noProof/>
            <w:webHidden/>
          </w:rPr>
          <w:fldChar w:fldCharType="end"/>
        </w:r>
      </w:hyperlink>
    </w:p>
    <w:p w14:paraId="3CEAF5DE" w14:textId="39C8BDA4" w:rsidR="007E193C" w:rsidRDefault="00C14CE2" w:rsidP="007E193C">
      <w:pPr>
        <w:pStyle w:val="Mucluc1"/>
        <w:tabs>
          <w:tab w:val="left" w:pos="1540"/>
        </w:tabs>
        <w:ind w:left="158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7319597" w:history="1">
        <w:r w:rsidR="007E193C" w:rsidRPr="009F4937">
          <w:rPr>
            <w:rStyle w:val="Siuktni"/>
            <w:noProof/>
          </w:rPr>
          <w:t>3.</w:t>
        </w:r>
        <w:r w:rsidR="007E193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E193C" w:rsidRPr="009F4937">
          <w:rPr>
            <w:rStyle w:val="Siuktni"/>
            <w:noProof/>
          </w:rPr>
          <w:t>Khảo sát dự án</w:t>
        </w:r>
        <w:r w:rsidR="007E193C">
          <w:rPr>
            <w:noProof/>
            <w:webHidden/>
          </w:rPr>
          <w:tab/>
        </w:r>
        <w:r w:rsidR="007E193C">
          <w:rPr>
            <w:noProof/>
            <w:webHidden/>
          </w:rPr>
          <w:fldChar w:fldCharType="begin"/>
        </w:r>
        <w:r w:rsidR="007E193C">
          <w:rPr>
            <w:noProof/>
            <w:webHidden/>
          </w:rPr>
          <w:instrText xml:space="preserve"> PAGEREF _Toc27319597 \h </w:instrText>
        </w:r>
        <w:r w:rsidR="007E193C">
          <w:rPr>
            <w:noProof/>
            <w:webHidden/>
          </w:rPr>
        </w:r>
        <w:r w:rsidR="007E193C">
          <w:rPr>
            <w:noProof/>
            <w:webHidden/>
          </w:rPr>
          <w:fldChar w:fldCharType="separate"/>
        </w:r>
        <w:r w:rsidR="00823ACC">
          <w:rPr>
            <w:noProof/>
            <w:webHidden/>
          </w:rPr>
          <w:t>4</w:t>
        </w:r>
        <w:r w:rsidR="007E193C">
          <w:rPr>
            <w:noProof/>
            <w:webHidden/>
          </w:rPr>
          <w:fldChar w:fldCharType="end"/>
        </w:r>
      </w:hyperlink>
    </w:p>
    <w:p w14:paraId="1CE71EF7" w14:textId="18769629" w:rsidR="007E193C" w:rsidRDefault="00C14CE2" w:rsidP="007E193C">
      <w:pPr>
        <w:pStyle w:val="Mucluc2"/>
        <w:ind w:left="978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319598" w:history="1">
        <w:r w:rsidR="007E193C" w:rsidRPr="009F4937">
          <w:rPr>
            <w:rStyle w:val="Siuktni"/>
            <w:rFonts w:cs="Times New Roman"/>
            <w:noProof/>
          </w:rPr>
          <w:t>3.1.</w:t>
        </w:r>
        <w:r w:rsidR="007E193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E193C" w:rsidRPr="009F4937">
          <w:rPr>
            <w:rStyle w:val="Siuktni"/>
            <w:noProof/>
          </w:rPr>
          <w:t>Yêu cầu khách hàng</w:t>
        </w:r>
        <w:r w:rsidR="007E193C">
          <w:rPr>
            <w:noProof/>
            <w:webHidden/>
          </w:rPr>
          <w:tab/>
        </w:r>
        <w:r w:rsidR="007E193C">
          <w:rPr>
            <w:noProof/>
            <w:webHidden/>
          </w:rPr>
          <w:fldChar w:fldCharType="begin"/>
        </w:r>
        <w:r w:rsidR="007E193C">
          <w:rPr>
            <w:noProof/>
            <w:webHidden/>
          </w:rPr>
          <w:instrText xml:space="preserve"> PAGEREF _Toc27319598 \h </w:instrText>
        </w:r>
        <w:r w:rsidR="007E193C">
          <w:rPr>
            <w:noProof/>
            <w:webHidden/>
          </w:rPr>
        </w:r>
        <w:r w:rsidR="007E193C">
          <w:rPr>
            <w:noProof/>
            <w:webHidden/>
          </w:rPr>
          <w:fldChar w:fldCharType="separate"/>
        </w:r>
        <w:r w:rsidR="00823ACC">
          <w:rPr>
            <w:noProof/>
            <w:webHidden/>
          </w:rPr>
          <w:t>4</w:t>
        </w:r>
        <w:r w:rsidR="007E193C">
          <w:rPr>
            <w:noProof/>
            <w:webHidden/>
          </w:rPr>
          <w:fldChar w:fldCharType="end"/>
        </w:r>
      </w:hyperlink>
    </w:p>
    <w:p w14:paraId="699BB0FC" w14:textId="6C3E8541" w:rsidR="007E193C" w:rsidRDefault="00C14CE2" w:rsidP="007E193C">
      <w:pPr>
        <w:pStyle w:val="Mucluc2"/>
        <w:ind w:left="978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319599" w:history="1">
        <w:r w:rsidR="007E193C" w:rsidRPr="009F4937">
          <w:rPr>
            <w:rStyle w:val="Siuktni"/>
            <w:rFonts w:cs="Times New Roman"/>
            <w:noProof/>
          </w:rPr>
          <w:t>3.2.</w:t>
        </w:r>
        <w:r w:rsidR="007E193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E193C" w:rsidRPr="009F4937">
          <w:rPr>
            <w:rStyle w:val="Siuktni"/>
            <w:noProof/>
          </w:rPr>
          <w:t>Mô hình hoạt động hiện thời – nghiệp vụ</w:t>
        </w:r>
        <w:r w:rsidR="007E193C">
          <w:rPr>
            <w:noProof/>
            <w:webHidden/>
          </w:rPr>
          <w:tab/>
        </w:r>
        <w:r w:rsidR="007E193C">
          <w:rPr>
            <w:noProof/>
            <w:webHidden/>
          </w:rPr>
          <w:fldChar w:fldCharType="begin"/>
        </w:r>
        <w:r w:rsidR="007E193C">
          <w:rPr>
            <w:noProof/>
            <w:webHidden/>
          </w:rPr>
          <w:instrText xml:space="preserve"> PAGEREF _Toc27319599 \h </w:instrText>
        </w:r>
        <w:r w:rsidR="007E193C">
          <w:rPr>
            <w:noProof/>
            <w:webHidden/>
          </w:rPr>
        </w:r>
        <w:r w:rsidR="007E193C">
          <w:rPr>
            <w:noProof/>
            <w:webHidden/>
          </w:rPr>
          <w:fldChar w:fldCharType="separate"/>
        </w:r>
        <w:r w:rsidR="00823ACC">
          <w:rPr>
            <w:noProof/>
            <w:webHidden/>
          </w:rPr>
          <w:t>5</w:t>
        </w:r>
        <w:r w:rsidR="007E193C">
          <w:rPr>
            <w:noProof/>
            <w:webHidden/>
          </w:rPr>
          <w:fldChar w:fldCharType="end"/>
        </w:r>
      </w:hyperlink>
    </w:p>
    <w:p w14:paraId="14E1A9C9" w14:textId="30C770A4" w:rsidR="007E193C" w:rsidRDefault="00C14CE2" w:rsidP="007E193C">
      <w:pPr>
        <w:pStyle w:val="Mucluc2"/>
        <w:ind w:left="978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319600" w:history="1">
        <w:r w:rsidR="007E193C" w:rsidRPr="009F4937">
          <w:rPr>
            <w:rStyle w:val="Siuktni"/>
            <w:rFonts w:cs="Times New Roman"/>
            <w:noProof/>
          </w:rPr>
          <w:t>3.3.</w:t>
        </w:r>
        <w:r w:rsidR="007E193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E193C" w:rsidRPr="009F4937">
          <w:rPr>
            <w:rStyle w:val="Siuktni"/>
            <w:noProof/>
          </w:rPr>
          <w:t>Mô hình hoạt động dự kiến sau khi áp dụng sản phẩm mới</w:t>
        </w:r>
        <w:r w:rsidR="007E193C">
          <w:rPr>
            <w:noProof/>
            <w:webHidden/>
          </w:rPr>
          <w:tab/>
        </w:r>
        <w:r w:rsidR="007E193C">
          <w:rPr>
            <w:noProof/>
            <w:webHidden/>
          </w:rPr>
          <w:fldChar w:fldCharType="begin"/>
        </w:r>
        <w:r w:rsidR="007E193C">
          <w:rPr>
            <w:noProof/>
            <w:webHidden/>
          </w:rPr>
          <w:instrText xml:space="preserve"> PAGEREF _Toc27319600 \h </w:instrText>
        </w:r>
        <w:r w:rsidR="007E193C">
          <w:rPr>
            <w:noProof/>
            <w:webHidden/>
          </w:rPr>
        </w:r>
        <w:r w:rsidR="007E193C">
          <w:rPr>
            <w:noProof/>
            <w:webHidden/>
          </w:rPr>
          <w:fldChar w:fldCharType="separate"/>
        </w:r>
        <w:r w:rsidR="00823ACC">
          <w:rPr>
            <w:noProof/>
            <w:webHidden/>
          </w:rPr>
          <w:t>5</w:t>
        </w:r>
        <w:r w:rsidR="007E193C">
          <w:rPr>
            <w:noProof/>
            <w:webHidden/>
          </w:rPr>
          <w:fldChar w:fldCharType="end"/>
        </w:r>
      </w:hyperlink>
    </w:p>
    <w:p w14:paraId="303B4FA0" w14:textId="1C842D94" w:rsidR="007E193C" w:rsidRDefault="00C14CE2" w:rsidP="007E193C">
      <w:pPr>
        <w:pStyle w:val="Mucluc2"/>
        <w:ind w:left="978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319601" w:history="1">
        <w:r w:rsidR="007E193C" w:rsidRPr="009F4937">
          <w:rPr>
            <w:rStyle w:val="Siuktni"/>
            <w:rFonts w:cs="Times New Roman"/>
            <w:noProof/>
          </w:rPr>
          <w:t>3.4.</w:t>
        </w:r>
        <w:r w:rsidR="007E193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E193C" w:rsidRPr="009F4937">
          <w:rPr>
            <w:rStyle w:val="Siuktni"/>
            <w:noProof/>
          </w:rPr>
          <w:t>Phạm vi dự án</w:t>
        </w:r>
        <w:r w:rsidR="007E193C">
          <w:rPr>
            <w:noProof/>
            <w:webHidden/>
          </w:rPr>
          <w:tab/>
        </w:r>
        <w:r w:rsidR="007E193C">
          <w:rPr>
            <w:noProof/>
            <w:webHidden/>
          </w:rPr>
          <w:fldChar w:fldCharType="begin"/>
        </w:r>
        <w:r w:rsidR="007E193C">
          <w:rPr>
            <w:noProof/>
            <w:webHidden/>
          </w:rPr>
          <w:instrText xml:space="preserve"> PAGEREF _Toc27319601 \h </w:instrText>
        </w:r>
        <w:r w:rsidR="007E193C">
          <w:rPr>
            <w:noProof/>
            <w:webHidden/>
          </w:rPr>
        </w:r>
        <w:r w:rsidR="007E193C">
          <w:rPr>
            <w:noProof/>
            <w:webHidden/>
          </w:rPr>
          <w:fldChar w:fldCharType="separate"/>
        </w:r>
        <w:r w:rsidR="00823ACC">
          <w:rPr>
            <w:noProof/>
            <w:webHidden/>
          </w:rPr>
          <w:t>5</w:t>
        </w:r>
        <w:r w:rsidR="007E193C">
          <w:rPr>
            <w:noProof/>
            <w:webHidden/>
          </w:rPr>
          <w:fldChar w:fldCharType="end"/>
        </w:r>
      </w:hyperlink>
    </w:p>
    <w:p w14:paraId="6E6A6B2A" w14:textId="2F9874AA" w:rsidR="007E193C" w:rsidRDefault="00C14CE2" w:rsidP="007E193C">
      <w:pPr>
        <w:pStyle w:val="Mucluc1"/>
        <w:tabs>
          <w:tab w:val="left" w:pos="1540"/>
        </w:tabs>
        <w:ind w:left="158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7319602" w:history="1">
        <w:r w:rsidR="007E193C" w:rsidRPr="009F4937">
          <w:rPr>
            <w:rStyle w:val="Siuktni"/>
            <w:noProof/>
          </w:rPr>
          <w:t>4.</w:t>
        </w:r>
        <w:r w:rsidR="007E193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E193C" w:rsidRPr="009F4937">
          <w:rPr>
            <w:rStyle w:val="Siuktni"/>
            <w:noProof/>
          </w:rPr>
          <w:t>Giao tiếp/Trao đổi thông tin</w:t>
        </w:r>
        <w:r w:rsidR="007E193C">
          <w:rPr>
            <w:noProof/>
            <w:webHidden/>
          </w:rPr>
          <w:tab/>
        </w:r>
        <w:r w:rsidR="007E193C">
          <w:rPr>
            <w:noProof/>
            <w:webHidden/>
          </w:rPr>
          <w:fldChar w:fldCharType="begin"/>
        </w:r>
        <w:r w:rsidR="007E193C">
          <w:rPr>
            <w:noProof/>
            <w:webHidden/>
          </w:rPr>
          <w:instrText xml:space="preserve"> PAGEREF _Toc27319602 \h </w:instrText>
        </w:r>
        <w:r w:rsidR="007E193C">
          <w:rPr>
            <w:noProof/>
            <w:webHidden/>
          </w:rPr>
        </w:r>
        <w:r w:rsidR="007E193C">
          <w:rPr>
            <w:noProof/>
            <w:webHidden/>
          </w:rPr>
          <w:fldChar w:fldCharType="separate"/>
        </w:r>
        <w:r w:rsidR="00823ACC">
          <w:rPr>
            <w:noProof/>
            <w:webHidden/>
          </w:rPr>
          <w:t>5</w:t>
        </w:r>
        <w:r w:rsidR="007E193C">
          <w:rPr>
            <w:noProof/>
            <w:webHidden/>
          </w:rPr>
          <w:fldChar w:fldCharType="end"/>
        </w:r>
      </w:hyperlink>
    </w:p>
    <w:p w14:paraId="039E1363" w14:textId="1D0A24AD" w:rsidR="007E193C" w:rsidRDefault="00C14CE2" w:rsidP="007E193C">
      <w:pPr>
        <w:pStyle w:val="Mucluc1"/>
        <w:tabs>
          <w:tab w:val="left" w:pos="1540"/>
        </w:tabs>
        <w:ind w:left="158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7319603" w:history="1">
        <w:r w:rsidR="007E193C" w:rsidRPr="009F4937">
          <w:rPr>
            <w:rStyle w:val="Siuktni"/>
            <w:noProof/>
          </w:rPr>
          <w:t>5.</w:t>
        </w:r>
        <w:r w:rsidR="007E193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E193C" w:rsidRPr="009F4937">
          <w:rPr>
            <w:rStyle w:val="Siuktni"/>
            <w:noProof/>
          </w:rPr>
          <w:t>Ước lượng chung</w:t>
        </w:r>
        <w:r w:rsidR="007E193C">
          <w:rPr>
            <w:noProof/>
            <w:webHidden/>
          </w:rPr>
          <w:tab/>
        </w:r>
        <w:r w:rsidR="007E193C">
          <w:rPr>
            <w:noProof/>
            <w:webHidden/>
          </w:rPr>
          <w:fldChar w:fldCharType="begin"/>
        </w:r>
        <w:r w:rsidR="007E193C">
          <w:rPr>
            <w:noProof/>
            <w:webHidden/>
          </w:rPr>
          <w:instrText xml:space="preserve"> PAGEREF _Toc27319603 \h </w:instrText>
        </w:r>
        <w:r w:rsidR="007E193C">
          <w:rPr>
            <w:noProof/>
            <w:webHidden/>
          </w:rPr>
        </w:r>
        <w:r w:rsidR="007E193C">
          <w:rPr>
            <w:noProof/>
            <w:webHidden/>
          </w:rPr>
          <w:fldChar w:fldCharType="separate"/>
        </w:r>
        <w:r w:rsidR="00823ACC">
          <w:rPr>
            <w:noProof/>
            <w:webHidden/>
          </w:rPr>
          <w:t>6</w:t>
        </w:r>
        <w:r w:rsidR="007E193C">
          <w:rPr>
            <w:noProof/>
            <w:webHidden/>
          </w:rPr>
          <w:fldChar w:fldCharType="end"/>
        </w:r>
      </w:hyperlink>
    </w:p>
    <w:p w14:paraId="625A6A72" w14:textId="5AB35714" w:rsidR="007E193C" w:rsidRDefault="00C14CE2" w:rsidP="007E193C">
      <w:pPr>
        <w:pStyle w:val="Mucluc2"/>
        <w:ind w:left="978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319604" w:history="1">
        <w:r w:rsidR="007E193C" w:rsidRPr="009F4937">
          <w:rPr>
            <w:rStyle w:val="Siuktni"/>
            <w:rFonts w:cs="Times New Roman"/>
            <w:noProof/>
          </w:rPr>
          <w:t>5.1.</w:t>
        </w:r>
        <w:r w:rsidR="007E193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E193C" w:rsidRPr="009F4937">
          <w:rPr>
            <w:rStyle w:val="Siuktni"/>
            <w:noProof/>
          </w:rPr>
          <w:t>Ước lượng tính năng</w:t>
        </w:r>
        <w:r w:rsidR="007E193C">
          <w:rPr>
            <w:noProof/>
            <w:webHidden/>
          </w:rPr>
          <w:tab/>
        </w:r>
        <w:r w:rsidR="007E193C">
          <w:rPr>
            <w:noProof/>
            <w:webHidden/>
          </w:rPr>
          <w:fldChar w:fldCharType="begin"/>
        </w:r>
        <w:r w:rsidR="007E193C">
          <w:rPr>
            <w:noProof/>
            <w:webHidden/>
          </w:rPr>
          <w:instrText xml:space="preserve"> PAGEREF _Toc27319604 \h </w:instrText>
        </w:r>
        <w:r w:rsidR="007E193C">
          <w:rPr>
            <w:noProof/>
            <w:webHidden/>
          </w:rPr>
        </w:r>
        <w:r w:rsidR="007E193C">
          <w:rPr>
            <w:noProof/>
            <w:webHidden/>
          </w:rPr>
          <w:fldChar w:fldCharType="separate"/>
        </w:r>
        <w:r w:rsidR="00823ACC">
          <w:rPr>
            <w:noProof/>
            <w:webHidden/>
          </w:rPr>
          <w:t>6</w:t>
        </w:r>
        <w:r w:rsidR="007E193C">
          <w:rPr>
            <w:noProof/>
            <w:webHidden/>
          </w:rPr>
          <w:fldChar w:fldCharType="end"/>
        </w:r>
      </w:hyperlink>
    </w:p>
    <w:p w14:paraId="41B27B12" w14:textId="55575056" w:rsidR="007E193C" w:rsidRDefault="00C14CE2" w:rsidP="007E193C">
      <w:pPr>
        <w:pStyle w:val="Mucluc2"/>
        <w:ind w:left="978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319605" w:history="1">
        <w:r w:rsidR="007E193C" w:rsidRPr="009F4937">
          <w:rPr>
            <w:rStyle w:val="Siuktni"/>
            <w:rFonts w:cs="Times New Roman"/>
            <w:noProof/>
          </w:rPr>
          <w:t>5.2.</w:t>
        </w:r>
        <w:r w:rsidR="007E193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E193C" w:rsidRPr="009F4937">
          <w:rPr>
            <w:rStyle w:val="Siuktni"/>
            <w:noProof/>
          </w:rPr>
          <w:t>Work Breakdown Structure</w:t>
        </w:r>
        <w:r w:rsidR="007E193C">
          <w:rPr>
            <w:noProof/>
            <w:webHidden/>
          </w:rPr>
          <w:tab/>
        </w:r>
        <w:r w:rsidR="007E193C">
          <w:rPr>
            <w:noProof/>
            <w:webHidden/>
          </w:rPr>
          <w:fldChar w:fldCharType="begin"/>
        </w:r>
        <w:r w:rsidR="007E193C">
          <w:rPr>
            <w:noProof/>
            <w:webHidden/>
          </w:rPr>
          <w:instrText xml:space="preserve"> PAGEREF _Toc27319605 \h </w:instrText>
        </w:r>
        <w:r w:rsidR="007E193C">
          <w:rPr>
            <w:noProof/>
            <w:webHidden/>
          </w:rPr>
        </w:r>
        <w:r w:rsidR="007E193C">
          <w:rPr>
            <w:noProof/>
            <w:webHidden/>
          </w:rPr>
          <w:fldChar w:fldCharType="separate"/>
        </w:r>
        <w:r w:rsidR="00823ACC">
          <w:rPr>
            <w:noProof/>
            <w:webHidden/>
          </w:rPr>
          <w:t>6</w:t>
        </w:r>
        <w:r w:rsidR="007E193C">
          <w:rPr>
            <w:noProof/>
            <w:webHidden/>
          </w:rPr>
          <w:fldChar w:fldCharType="end"/>
        </w:r>
      </w:hyperlink>
    </w:p>
    <w:p w14:paraId="77282B57" w14:textId="6E0CA52D" w:rsidR="007E193C" w:rsidRDefault="00C14CE2" w:rsidP="007E193C">
      <w:pPr>
        <w:pStyle w:val="Mucluc2"/>
        <w:ind w:left="978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319606" w:history="1">
        <w:r w:rsidR="007E193C" w:rsidRPr="009F4937">
          <w:rPr>
            <w:rStyle w:val="Siuktni"/>
            <w:rFonts w:cs="Times New Roman"/>
            <w:noProof/>
          </w:rPr>
          <w:t>5.3.</w:t>
        </w:r>
        <w:r w:rsidR="007E193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E193C" w:rsidRPr="009F4937">
          <w:rPr>
            <w:rStyle w:val="Siuktni"/>
            <w:noProof/>
          </w:rPr>
          <w:t>Ước lượng thời gian</w:t>
        </w:r>
        <w:r w:rsidR="007E193C">
          <w:rPr>
            <w:noProof/>
            <w:webHidden/>
          </w:rPr>
          <w:tab/>
        </w:r>
        <w:r w:rsidR="007E193C">
          <w:rPr>
            <w:noProof/>
            <w:webHidden/>
          </w:rPr>
          <w:fldChar w:fldCharType="begin"/>
        </w:r>
        <w:r w:rsidR="007E193C">
          <w:rPr>
            <w:noProof/>
            <w:webHidden/>
          </w:rPr>
          <w:instrText xml:space="preserve"> PAGEREF _Toc27319606 \h </w:instrText>
        </w:r>
        <w:r w:rsidR="007E193C">
          <w:rPr>
            <w:noProof/>
            <w:webHidden/>
          </w:rPr>
        </w:r>
        <w:r w:rsidR="007E193C">
          <w:rPr>
            <w:noProof/>
            <w:webHidden/>
          </w:rPr>
          <w:fldChar w:fldCharType="separate"/>
        </w:r>
        <w:r w:rsidR="00823ACC">
          <w:rPr>
            <w:noProof/>
            <w:webHidden/>
          </w:rPr>
          <w:t>8</w:t>
        </w:r>
        <w:r w:rsidR="007E193C">
          <w:rPr>
            <w:noProof/>
            <w:webHidden/>
          </w:rPr>
          <w:fldChar w:fldCharType="end"/>
        </w:r>
      </w:hyperlink>
    </w:p>
    <w:p w14:paraId="5B13A596" w14:textId="36D09686" w:rsidR="007E193C" w:rsidRDefault="00C14CE2" w:rsidP="007E193C">
      <w:pPr>
        <w:pStyle w:val="Mucluc2"/>
        <w:ind w:left="978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319607" w:history="1">
        <w:r w:rsidR="007E193C" w:rsidRPr="009F4937">
          <w:rPr>
            <w:rStyle w:val="Siuktni"/>
            <w:rFonts w:cs="Times New Roman"/>
            <w:noProof/>
          </w:rPr>
          <w:t>5.4.</w:t>
        </w:r>
        <w:r w:rsidR="007E193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E193C" w:rsidRPr="009F4937">
          <w:rPr>
            <w:rStyle w:val="Siuktni"/>
            <w:noProof/>
          </w:rPr>
          <w:t>Ước lượng rủi ro</w:t>
        </w:r>
        <w:r w:rsidR="007E193C">
          <w:rPr>
            <w:noProof/>
            <w:webHidden/>
          </w:rPr>
          <w:tab/>
        </w:r>
        <w:r w:rsidR="007E193C">
          <w:rPr>
            <w:noProof/>
            <w:webHidden/>
          </w:rPr>
          <w:fldChar w:fldCharType="begin"/>
        </w:r>
        <w:r w:rsidR="007E193C">
          <w:rPr>
            <w:noProof/>
            <w:webHidden/>
          </w:rPr>
          <w:instrText xml:space="preserve"> PAGEREF _Toc27319607 \h </w:instrText>
        </w:r>
        <w:r w:rsidR="007E193C">
          <w:rPr>
            <w:noProof/>
            <w:webHidden/>
          </w:rPr>
        </w:r>
        <w:r w:rsidR="007E193C">
          <w:rPr>
            <w:noProof/>
            <w:webHidden/>
          </w:rPr>
          <w:fldChar w:fldCharType="separate"/>
        </w:r>
        <w:r w:rsidR="00823ACC">
          <w:rPr>
            <w:noProof/>
            <w:webHidden/>
          </w:rPr>
          <w:t>9</w:t>
        </w:r>
        <w:r w:rsidR="007E193C">
          <w:rPr>
            <w:noProof/>
            <w:webHidden/>
          </w:rPr>
          <w:fldChar w:fldCharType="end"/>
        </w:r>
      </w:hyperlink>
    </w:p>
    <w:p w14:paraId="1BC4446F" w14:textId="4B7C0129" w:rsidR="007E193C" w:rsidRDefault="00C14CE2" w:rsidP="007E193C">
      <w:pPr>
        <w:pStyle w:val="Mucluc1"/>
        <w:tabs>
          <w:tab w:val="left" w:pos="1540"/>
        </w:tabs>
        <w:ind w:left="158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7319608" w:history="1">
        <w:r w:rsidR="007E193C" w:rsidRPr="009F4937">
          <w:rPr>
            <w:rStyle w:val="Siuktni"/>
            <w:noProof/>
          </w:rPr>
          <w:t>6.</w:t>
        </w:r>
        <w:r w:rsidR="007E193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E193C" w:rsidRPr="009F4937">
          <w:rPr>
            <w:rStyle w:val="Siuktni"/>
            <w:noProof/>
          </w:rPr>
          <w:t>Ước lượng giá thành</w:t>
        </w:r>
        <w:r w:rsidR="007E193C">
          <w:rPr>
            <w:noProof/>
            <w:webHidden/>
          </w:rPr>
          <w:tab/>
        </w:r>
        <w:r w:rsidR="007E193C">
          <w:rPr>
            <w:noProof/>
            <w:webHidden/>
          </w:rPr>
          <w:fldChar w:fldCharType="begin"/>
        </w:r>
        <w:r w:rsidR="007E193C">
          <w:rPr>
            <w:noProof/>
            <w:webHidden/>
          </w:rPr>
          <w:instrText xml:space="preserve"> PAGEREF _Toc27319608 \h </w:instrText>
        </w:r>
        <w:r w:rsidR="007E193C">
          <w:rPr>
            <w:noProof/>
            <w:webHidden/>
          </w:rPr>
        </w:r>
        <w:r w:rsidR="007E193C">
          <w:rPr>
            <w:noProof/>
            <w:webHidden/>
          </w:rPr>
          <w:fldChar w:fldCharType="separate"/>
        </w:r>
        <w:r w:rsidR="00823ACC">
          <w:rPr>
            <w:noProof/>
            <w:webHidden/>
          </w:rPr>
          <w:t>9</w:t>
        </w:r>
        <w:r w:rsidR="007E193C">
          <w:rPr>
            <w:noProof/>
            <w:webHidden/>
          </w:rPr>
          <w:fldChar w:fldCharType="end"/>
        </w:r>
      </w:hyperlink>
    </w:p>
    <w:p w14:paraId="5382211A" w14:textId="548679D4" w:rsidR="007E193C" w:rsidRDefault="00C14CE2" w:rsidP="007E193C">
      <w:pPr>
        <w:pStyle w:val="Mucluc1"/>
        <w:tabs>
          <w:tab w:val="left" w:pos="1540"/>
        </w:tabs>
        <w:ind w:left="158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7319609" w:history="1">
        <w:r w:rsidR="007E193C" w:rsidRPr="009F4937">
          <w:rPr>
            <w:rStyle w:val="Siuktni"/>
            <w:noProof/>
          </w:rPr>
          <w:t>7.</w:t>
        </w:r>
        <w:r w:rsidR="007E193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E193C" w:rsidRPr="009F4937">
          <w:rPr>
            <w:rStyle w:val="Siuktni"/>
            <w:noProof/>
          </w:rPr>
          <w:t>Ước lượng chất lượng</w:t>
        </w:r>
        <w:r w:rsidR="007E193C">
          <w:rPr>
            <w:noProof/>
            <w:webHidden/>
          </w:rPr>
          <w:tab/>
        </w:r>
        <w:r w:rsidR="007E193C">
          <w:rPr>
            <w:noProof/>
            <w:webHidden/>
          </w:rPr>
          <w:fldChar w:fldCharType="begin"/>
        </w:r>
        <w:r w:rsidR="007E193C">
          <w:rPr>
            <w:noProof/>
            <w:webHidden/>
          </w:rPr>
          <w:instrText xml:space="preserve"> PAGEREF _Toc27319609 \h </w:instrText>
        </w:r>
        <w:r w:rsidR="007E193C">
          <w:rPr>
            <w:noProof/>
            <w:webHidden/>
          </w:rPr>
        </w:r>
        <w:r w:rsidR="007E193C">
          <w:rPr>
            <w:noProof/>
            <w:webHidden/>
          </w:rPr>
          <w:fldChar w:fldCharType="separate"/>
        </w:r>
        <w:r w:rsidR="00823ACC">
          <w:rPr>
            <w:noProof/>
            <w:webHidden/>
          </w:rPr>
          <w:t>9</w:t>
        </w:r>
        <w:r w:rsidR="007E193C">
          <w:rPr>
            <w:noProof/>
            <w:webHidden/>
          </w:rPr>
          <w:fldChar w:fldCharType="end"/>
        </w:r>
      </w:hyperlink>
    </w:p>
    <w:p w14:paraId="423CC6ED" w14:textId="064B0407" w:rsidR="007E193C" w:rsidRDefault="00C14CE2" w:rsidP="007E193C">
      <w:pPr>
        <w:pStyle w:val="Mucluc1"/>
        <w:tabs>
          <w:tab w:val="left" w:pos="1540"/>
        </w:tabs>
        <w:ind w:left="158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7319610" w:history="1">
        <w:r w:rsidR="007E193C" w:rsidRPr="009F4937">
          <w:rPr>
            <w:rStyle w:val="Siuktni"/>
            <w:noProof/>
          </w:rPr>
          <w:t>8.</w:t>
        </w:r>
        <w:r w:rsidR="007E193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E193C" w:rsidRPr="009F4937">
          <w:rPr>
            <w:rStyle w:val="Siuktni"/>
            <w:noProof/>
          </w:rPr>
          <w:t>Phân tích thiết kế</w:t>
        </w:r>
        <w:r w:rsidR="007E193C">
          <w:rPr>
            <w:noProof/>
            <w:webHidden/>
          </w:rPr>
          <w:tab/>
        </w:r>
        <w:r w:rsidR="007E193C">
          <w:rPr>
            <w:noProof/>
            <w:webHidden/>
          </w:rPr>
          <w:fldChar w:fldCharType="begin"/>
        </w:r>
        <w:r w:rsidR="007E193C">
          <w:rPr>
            <w:noProof/>
            <w:webHidden/>
          </w:rPr>
          <w:instrText xml:space="preserve"> PAGEREF _Toc27319610 \h </w:instrText>
        </w:r>
        <w:r w:rsidR="007E193C">
          <w:rPr>
            <w:noProof/>
            <w:webHidden/>
          </w:rPr>
        </w:r>
        <w:r w:rsidR="007E193C">
          <w:rPr>
            <w:noProof/>
            <w:webHidden/>
          </w:rPr>
          <w:fldChar w:fldCharType="separate"/>
        </w:r>
        <w:r w:rsidR="00823ACC">
          <w:rPr>
            <w:noProof/>
            <w:webHidden/>
          </w:rPr>
          <w:t>10</w:t>
        </w:r>
        <w:r w:rsidR="007E193C">
          <w:rPr>
            <w:noProof/>
            <w:webHidden/>
          </w:rPr>
          <w:fldChar w:fldCharType="end"/>
        </w:r>
      </w:hyperlink>
    </w:p>
    <w:p w14:paraId="30A83BD4" w14:textId="476F409C" w:rsidR="007E193C" w:rsidRDefault="00C14CE2" w:rsidP="007E193C">
      <w:pPr>
        <w:pStyle w:val="Mucluc2"/>
        <w:ind w:left="978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319611" w:history="1">
        <w:r w:rsidR="007E193C" w:rsidRPr="009F4937">
          <w:rPr>
            <w:rStyle w:val="Siuktni"/>
            <w:rFonts w:cs="Times New Roman"/>
            <w:noProof/>
            <w:lang w:eastAsia="en-US"/>
          </w:rPr>
          <w:t>8.1.</w:t>
        </w:r>
        <w:r w:rsidR="007E193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E193C" w:rsidRPr="009F4937">
          <w:rPr>
            <w:rStyle w:val="Siuktni"/>
            <w:noProof/>
            <w:lang w:eastAsia="en-US"/>
          </w:rPr>
          <w:t>Mô hình tích hợp phần cứng/phần mềm</w:t>
        </w:r>
        <w:r w:rsidR="007E193C">
          <w:rPr>
            <w:noProof/>
            <w:webHidden/>
          </w:rPr>
          <w:tab/>
        </w:r>
        <w:r w:rsidR="007E193C">
          <w:rPr>
            <w:noProof/>
            <w:webHidden/>
          </w:rPr>
          <w:fldChar w:fldCharType="begin"/>
        </w:r>
        <w:r w:rsidR="007E193C">
          <w:rPr>
            <w:noProof/>
            <w:webHidden/>
          </w:rPr>
          <w:instrText xml:space="preserve"> PAGEREF _Toc27319611 \h </w:instrText>
        </w:r>
        <w:r w:rsidR="007E193C">
          <w:rPr>
            <w:noProof/>
            <w:webHidden/>
          </w:rPr>
        </w:r>
        <w:r w:rsidR="007E193C">
          <w:rPr>
            <w:noProof/>
            <w:webHidden/>
          </w:rPr>
          <w:fldChar w:fldCharType="separate"/>
        </w:r>
        <w:r w:rsidR="00823ACC">
          <w:rPr>
            <w:noProof/>
            <w:webHidden/>
          </w:rPr>
          <w:t>10</w:t>
        </w:r>
        <w:r w:rsidR="007E193C">
          <w:rPr>
            <w:noProof/>
            <w:webHidden/>
          </w:rPr>
          <w:fldChar w:fldCharType="end"/>
        </w:r>
      </w:hyperlink>
    </w:p>
    <w:p w14:paraId="410C03AA" w14:textId="51CC3642" w:rsidR="007E193C" w:rsidRDefault="00C14CE2" w:rsidP="007E193C">
      <w:pPr>
        <w:pStyle w:val="Mucluc2"/>
        <w:ind w:left="978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319612" w:history="1">
        <w:r w:rsidR="007E193C" w:rsidRPr="009F4937">
          <w:rPr>
            <w:rStyle w:val="Siuktni"/>
            <w:rFonts w:cs="Times New Roman"/>
            <w:noProof/>
            <w:lang w:eastAsia="en-US"/>
          </w:rPr>
          <w:t>8.2.</w:t>
        </w:r>
        <w:r w:rsidR="007E193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E193C" w:rsidRPr="009F4937">
          <w:rPr>
            <w:rStyle w:val="Siuktni"/>
            <w:noProof/>
            <w:lang w:eastAsia="en-US"/>
          </w:rPr>
          <w:t>Giao diện</w:t>
        </w:r>
        <w:r w:rsidR="007E193C">
          <w:rPr>
            <w:noProof/>
            <w:webHidden/>
          </w:rPr>
          <w:tab/>
        </w:r>
        <w:r w:rsidR="007E193C">
          <w:rPr>
            <w:noProof/>
            <w:webHidden/>
          </w:rPr>
          <w:fldChar w:fldCharType="begin"/>
        </w:r>
        <w:r w:rsidR="007E193C">
          <w:rPr>
            <w:noProof/>
            <w:webHidden/>
          </w:rPr>
          <w:instrText xml:space="preserve"> PAGEREF _Toc27319612 \h </w:instrText>
        </w:r>
        <w:r w:rsidR="007E193C">
          <w:rPr>
            <w:noProof/>
            <w:webHidden/>
          </w:rPr>
        </w:r>
        <w:r w:rsidR="007E193C">
          <w:rPr>
            <w:noProof/>
            <w:webHidden/>
          </w:rPr>
          <w:fldChar w:fldCharType="separate"/>
        </w:r>
        <w:r w:rsidR="00823ACC">
          <w:rPr>
            <w:noProof/>
            <w:webHidden/>
          </w:rPr>
          <w:t>10</w:t>
        </w:r>
        <w:r w:rsidR="007E193C">
          <w:rPr>
            <w:noProof/>
            <w:webHidden/>
          </w:rPr>
          <w:fldChar w:fldCharType="end"/>
        </w:r>
      </w:hyperlink>
    </w:p>
    <w:p w14:paraId="04F56DD3" w14:textId="1CB94FAF" w:rsidR="007E193C" w:rsidRDefault="00C14CE2" w:rsidP="007E193C">
      <w:pPr>
        <w:pStyle w:val="Mucluc2"/>
        <w:ind w:left="978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319613" w:history="1">
        <w:r w:rsidR="007E193C" w:rsidRPr="009F4937">
          <w:rPr>
            <w:rStyle w:val="Siuktni"/>
            <w:rFonts w:cs="Times New Roman"/>
            <w:noProof/>
            <w:lang w:eastAsia="en-US"/>
          </w:rPr>
          <w:t>8.3.</w:t>
        </w:r>
        <w:r w:rsidR="007E193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E193C" w:rsidRPr="009F4937">
          <w:rPr>
            <w:rStyle w:val="Siuktni"/>
            <w:noProof/>
            <w:lang w:eastAsia="en-US"/>
          </w:rPr>
          <w:t>Cơ sở dữ liệu</w:t>
        </w:r>
        <w:r w:rsidR="007E193C">
          <w:rPr>
            <w:noProof/>
            <w:webHidden/>
          </w:rPr>
          <w:tab/>
        </w:r>
        <w:r w:rsidR="007E193C">
          <w:rPr>
            <w:noProof/>
            <w:webHidden/>
          </w:rPr>
          <w:fldChar w:fldCharType="begin"/>
        </w:r>
        <w:r w:rsidR="007E193C">
          <w:rPr>
            <w:noProof/>
            <w:webHidden/>
          </w:rPr>
          <w:instrText xml:space="preserve"> PAGEREF _Toc27319613 \h </w:instrText>
        </w:r>
        <w:r w:rsidR="007E193C">
          <w:rPr>
            <w:noProof/>
            <w:webHidden/>
          </w:rPr>
        </w:r>
        <w:r w:rsidR="007E193C">
          <w:rPr>
            <w:noProof/>
            <w:webHidden/>
          </w:rPr>
          <w:fldChar w:fldCharType="separate"/>
        </w:r>
        <w:r w:rsidR="00823ACC">
          <w:rPr>
            <w:noProof/>
            <w:webHidden/>
          </w:rPr>
          <w:t>11</w:t>
        </w:r>
        <w:r w:rsidR="007E193C">
          <w:rPr>
            <w:noProof/>
            <w:webHidden/>
          </w:rPr>
          <w:fldChar w:fldCharType="end"/>
        </w:r>
      </w:hyperlink>
    </w:p>
    <w:p w14:paraId="5682DBB1" w14:textId="0D1BE56F" w:rsidR="007E193C" w:rsidRDefault="00C14CE2" w:rsidP="007E193C">
      <w:pPr>
        <w:pStyle w:val="Mucluc2"/>
        <w:ind w:left="978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319614" w:history="1">
        <w:r w:rsidR="007E193C" w:rsidRPr="009F4937">
          <w:rPr>
            <w:rStyle w:val="Siuktni"/>
            <w:rFonts w:cs="Times New Roman"/>
            <w:noProof/>
            <w:lang w:eastAsia="en-US"/>
          </w:rPr>
          <w:t>8.4.</w:t>
        </w:r>
        <w:r w:rsidR="007E193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E193C" w:rsidRPr="009F4937">
          <w:rPr>
            <w:rStyle w:val="Siuktni"/>
            <w:noProof/>
            <w:lang w:eastAsia="en-US"/>
          </w:rPr>
          <w:t>Mạng công ty</w:t>
        </w:r>
        <w:r w:rsidR="007E193C">
          <w:rPr>
            <w:noProof/>
            <w:webHidden/>
          </w:rPr>
          <w:tab/>
        </w:r>
        <w:r w:rsidR="007E193C">
          <w:rPr>
            <w:noProof/>
            <w:webHidden/>
          </w:rPr>
          <w:fldChar w:fldCharType="begin"/>
        </w:r>
        <w:r w:rsidR="007E193C">
          <w:rPr>
            <w:noProof/>
            <w:webHidden/>
          </w:rPr>
          <w:instrText xml:space="preserve"> PAGEREF _Toc27319614 \h </w:instrText>
        </w:r>
        <w:r w:rsidR="007E193C">
          <w:rPr>
            <w:noProof/>
            <w:webHidden/>
          </w:rPr>
        </w:r>
        <w:r w:rsidR="007E193C">
          <w:rPr>
            <w:noProof/>
            <w:webHidden/>
          </w:rPr>
          <w:fldChar w:fldCharType="separate"/>
        </w:r>
        <w:r w:rsidR="00823ACC">
          <w:rPr>
            <w:noProof/>
            <w:webHidden/>
          </w:rPr>
          <w:t>11</w:t>
        </w:r>
        <w:r w:rsidR="007E193C">
          <w:rPr>
            <w:noProof/>
            <w:webHidden/>
          </w:rPr>
          <w:fldChar w:fldCharType="end"/>
        </w:r>
      </w:hyperlink>
    </w:p>
    <w:p w14:paraId="7532FD4C" w14:textId="0C89023C" w:rsidR="007E193C" w:rsidRDefault="00C14CE2" w:rsidP="007E193C">
      <w:pPr>
        <w:pStyle w:val="Mucluc1"/>
        <w:tabs>
          <w:tab w:val="left" w:pos="1540"/>
        </w:tabs>
        <w:ind w:left="158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7319615" w:history="1">
        <w:r w:rsidR="007E193C" w:rsidRPr="009F4937">
          <w:rPr>
            <w:rStyle w:val="Siuktni"/>
            <w:noProof/>
          </w:rPr>
          <w:t>9.</w:t>
        </w:r>
        <w:r w:rsidR="007E193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E193C" w:rsidRPr="009F4937">
          <w:rPr>
            <w:rStyle w:val="Siuktni"/>
            <w:noProof/>
          </w:rPr>
          <w:t>Giám sát dự án</w:t>
        </w:r>
        <w:r w:rsidR="007E193C">
          <w:rPr>
            <w:noProof/>
            <w:webHidden/>
          </w:rPr>
          <w:tab/>
        </w:r>
        <w:r w:rsidR="007E193C">
          <w:rPr>
            <w:noProof/>
            <w:webHidden/>
          </w:rPr>
          <w:fldChar w:fldCharType="begin"/>
        </w:r>
        <w:r w:rsidR="007E193C">
          <w:rPr>
            <w:noProof/>
            <w:webHidden/>
          </w:rPr>
          <w:instrText xml:space="preserve"> PAGEREF _Toc27319615 \h </w:instrText>
        </w:r>
        <w:r w:rsidR="007E193C">
          <w:rPr>
            <w:noProof/>
            <w:webHidden/>
          </w:rPr>
        </w:r>
        <w:r w:rsidR="007E193C">
          <w:rPr>
            <w:noProof/>
            <w:webHidden/>
          </w:rPr>
          <w:fldChar w:fldCharType="separate"/>
        </w:r>
        <w:r w:rsidR="00823ACC">
          <w:rPr>
            <w:noProof/>
            <w:webHidden/>
          </w:rPr>
          <w:t>11</w:t>
        </w:r>
        <w:r w:rsidR="007E193C">
          <w:rPr>
            <w:noProof/>
            <w:webHidden/>
          </w:rPr>
          <w:fldChar w:fldCharType="end"/>
        </w:r>
      </w:hyperlink>
    </w:p>
    <w:p w14:paraId="402C514F" w14:textId="2867ACC9" w:rsidR="007E193C" w:rsidRDefault="00C14CE2" w:rsidP="007E193C">
      <w:pPr>
        <w:pStyle w:val="Mucluc2"/>
        <w:ind w:left="978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319616" w:history="1">
        <w:r w:rsidR="007E193C" w:rsidRPr="009F4937">
          <w:rPr>
            <w:rStyle w:val="Siuktni"/>
            <w:rFonts w:cs="Times New Roman"/>
            <w:noProof/>
          </w:rPr>
          <w:t>9.1.</w:t>
        </w:r>
        <w:r w:rsidR="007E193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E193C" w:rsidRPr="009F4937">
          <w:rPr>
            <w:rStyle w:val="Siuktni"/>
            <w:noProof/>
          </w:rPr>
          <w:t>Trả lời câu hỏi</w:t>
        </w:r>
        <w:r w:rsidR="007E193C">
          <w:rPr>
            <w:noProof/>
            <w:webHidden/>
          </w:rPr>
          <w:tab/>
        </w:r>
        <w:r w:rsidR="007E193C">
          <w:rPr>
            <w:noProof/>
            <w:webHidden/>
          </w:rPr>
          <w:fldChar w:fldCharType="begin"/>
        </w:r>
        <w:r w:rsidR="007E193C">
          <w:rPr>
            <w:noProof/>
            <w:webHidden/>
          </w:rPr>
          <w:instrText xml:space="preserve"> PAGEREF _Toc27319616 \h </w:instrText>
        </w:r>
        <w:r w:rsidR="007E193C">
          <w:rPr>
            <w:noProof/>
            <w:webHidden/>
          </w:rPr>
        </w:r>
        <w:r w:rsidR="007E193C">
          <w:rPr>
            <w:noProof/>
            <w:webHidden/>
          </w:rPr>
          <w:fldChar w:fldCharType="separate"/>
        </w:r>
        <w:r w:rsidR="00823ACC">
          <w:rPr>
            <w:noProof/>
            <w:webHidden/>
          </w:rPr>
          <w:t>11</w:t>
        </w:r>
        <w:r w:rsidR="007E193C">
          <w:rPr>
            <w:noProof/>
            <w:webHidden/>
          </w:rPr>
          <w:fldChar w:fldCharType="end"/>
        </w:r>
      </w:hyperlink>
    </w:p>
    <w:p w14:paraId="7F38118C" w14:textId="6D27E534" w:rsidR="007E193C" w:rsidRDefault="00C14CE2" w:rsidP="007E193C">
      <w:pPr>
        <w:pStyle w:val="Mucluc1"/>
        <w:tabs>
          <w:tab w:val="left" w:pos="1540"/>
        </w:tabs>
        <w:ind w:left="158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7319617" w:history="1">
        <w:r w:rsidR="007E193C" w:rsidRPr="009F4937">
          <w:rPr>
            <w:rStyle w:val="Siuktni"/>
            <w:noProof/>
          </w:rPr>
          <w:t>10.</w:t>
        </w:r>
        <w:r w:rsidR="007E193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 xml:space="preserve"> </w:t>
        </w:r>
        <w:r w:rsidR="007E193C" w:rsidRPr="009F4937">
          <w:rPr>
            <w:rStyle w:val="Siuktni"/>
            <w:noProof/>
          </w:rPr>
          <w:t>Đóng dự án</w:t>
        </w:r>
        <w:r w:rsidR="007E193C">
          <w:rPr>
            <w:noProof/>
            <w:webHidden/>
          </w:rPr>
          <w:tab/>
        </w:r>
        <w:r w:rsidR="007E193C">
          <w:rPr>
            <w:noProof/>
            <w:webHidden/>
          </w:rPr>
          <w:fldChar w:fldCharType="begin"/>
        </w:r>
        <w:r w:rsidR="007E193C">
          <w:rPr>
            <w:noProof/>
            <w:webHidden/>
          </w:rPr>
          <w:instrText xml:space="preserve"> PAGEREF _Toc27319617 \h </w:instrText>
        </w:r>
        <w:r w:rsidR="007E193C">
          <w:rPr>
            <w:noProof/>
            <w:webHidden/>
          </w:rPr>
        </w:r>
        <w:r w:rsidR="007E193C">
          <w:rPr>
            <w:noProof/>
            <w:webHidden/>
          </w:rPr>
          <w:fldChar w:fldCharType="separate"/>
        </w:r>
        <w:r w:rsidR="00823ACC">
          <w:rPr>
            <w:noProof/>
            <w:webHidden/>
          </w:rPr>
          <w:t>12</w:t>
        </w:r>
        <w:r w:rsidR="007E193C">
          <w:rPr>
            <w:noProof/>
            <w:webHidden/>
          </w:rPr>
          <w:fldChar w:fldCharType="end"/>
        </w:r>
      </w:hyperlink>
    </w:p>
    <w:p w14:paraId="25061D80" w14:textId="066CACC9" w:rsidR="007E193C" w:rsidRDefault="00C14CE2" w:rsidP="007E193C">
      <w:pPr>
        <w:pStyle w:val="Mucluc2"/>
        <w:ind w:left="978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319618" w:history="1">
        <w:r w:rsidR="007E193C" w:rsidRPr="009F4937">
          <w:rPr>
            <w:rStyle w:val="Siuktni"/>
            <w:rFonts w:cs="Times New Roman"/>
            <w:noProof/>
          </w:rPr>
          <w:t>10.1.</w:t>
        </w:r>
        <w:r w:rsidR="007E193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E193C" w:rsidRPr="009F4937">
          <w:rPr>
            <w:rStyle w:val="Siuktni"/>
            <w:noProof/>
          </w:rPr>
          <w:t>Quản lý mã nguồn</w:t>
        </w:r>
        <w:r w:rsidR="007E193C">
          <w:rPr>
            <w:noProof/>
            <w:webHidden/>
          </w:rPr>
          <w:tab/>
        </w:r>
        <w:r w:rsidR="007E193C">
          <w:rPr>
            <w:noProof/>
            <w:webHidden/>
          </w:rPr>
          <w:fldChar w:fldCharType="begin"/>
        </w:r>
        <w:r w:rsidR="007E193C">
          <w:rPr>
            <w:noProof/>
            <w:webHidden/>
          </w:rPr>
          <w:instrText xml:space="preserve"> PAGEREF _Toc27319618 \h </w:instrText>
        </w:r>
        <w:r w:rsidR="007E193C">
          <w:rPr>
            <w:noProof/>
            <w:webHidden/>
          </w:rPr>
        </w:r>
        <w:r w:rsidR="007E193C">
          <w:rPr>
            <w:noProof/>
            <w:webHidden/>
          </w:rPr>
          <w:fldChar w:fldCharType="separate"/>
        </w:r>
        <w:r w:rsidR="00823ACC">
          <w:rPr>
            <w:noProof/>
            <w:webHidden/>
          </w:rPr>
          <w:t>12</w:t>
        </w:r>
        <w:r w:rsidR="007E193C">
          <w:rPr>
            <w:noProof/>
            <w:webHidden/>
          </w:rPr>
          <w:fldChar w:fldCharType="end"/>
        </w:r>
      </w:hyperlink>
    </w:p>
    <w:p w14:paraId="76A671DE" w14:textId="70CFBCCC" w:rsidR="007E193C" w:rsidRDefault="00C14CE2" w:rsidP="007E193C">
      <w:pPr>
        <w:pStyle w:val="Mucluc2"/>
        <w:ind w:left="978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319619" w:history="1">
        <w:r w:rsidR="007E193C" w:rsidRPr="009F4937">
          <w:rPr>
            <w:rStyle w:val="Siuktni"/>
            <w:rFonts w:cs="Times New Roman"/>
            <w:noProof/>
          </w:rPr>
          <w:t>10.2.</w:t>
        </w:r>
        <w:r w:rsidR="007E193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E193C" w:rsidRPr="009F4937">
          <w:rPr>
            <w:rStyle w:val="Siuktni"/>
            <w:noProof/>
          </w:rPr>
          <w:t>Quản lý công việc</w:t>
        </w:r>
        <w:r w:rsidR="007E193C">
          <w:rPr>
            <w:noProof/>
            <w:webHidden/>
          </w:rPr>
          <w:tab/>
        </w:r>
        <w:r w:rsidR="007E193C">
          <w:rPr>
            <w:noProof/>
            <w:webHidden/>
          </w:rPr>
          <w:fldChar w:fldCharType="begin"/>
        </w:r>
        <w:r w:rsidR="007E193C">
          <w:rPr>
            <w:noProof/>
            <w:webHidden/>
          </w:rPr>
          <w:instrText xml:space="preserve"> PAGEREF _Toc27319619 \h </w:instrText>
        </w:r>
        <w:r w:rsidR="007E193C">
          <w:rPr>
            <w:noProof/>
            <w:webHidden/>
          </w:rPr>
        </w:r>
        <w:r w:rsidR="007E193C">
          <w:rPr>
            <w:noProof/>
            <w:webHidden/>
          </w:rPr>
          <w:fldChar w:fldCharType="separate"/>
        </w:r>
        <w:r w:rsidR="00823ACC">
          <w:rPr>
            <w:noProof/>
            <w:webHidden/>
          </w:rPr>
          <w:t>12</w:t>
        </w:r>
        <w:r w:rsidR="007E193C">
          <w:rPr>
            <w:noProof/>
            <w:webHidden/>
          </w:rPr>
          <w:fldChar w:fldCharType="end"/>
        </w:r>
      </w:hyperlink>
    </w:p>
    <w:p w14:paraId="6A6B3E98" w14:textId="21E209E4" w:rsidR="007E193C" w:rsidRDefault="00C14CE2" w:rsidP="007E193C">
      <w:pPr>
        <w:pStyle w:val="Mucluc1"/>
        <w:tabs>
          <w:tab w:val="left" w:pos="1540"/>
        </w:tabs>
        <w:ind w:left="158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7319620" w:history="1">
        <w:r w:rsidR="007E193C" w:rsidRPr="009F4937">
          <w:rPr>
            <w:rStyle w:val="Siuktni"/>
            <w:noProof/>
            <w:lang w:eastAsia="en-US"/>
          </w:rPr>
          <w:t>11.</w:t>
        </w:r>
        <w:r w:rsidR="007E193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 xml:space="preserve"> </w:t>
        </w:r>
        <w:r w:rsidR="007E193C" w:rsidRPr="009F4937">
          <w:rPr>
            <w:rStyle w:val="Siuktni"/>
            <w:noProof/>
            <w:lang w:eastAsia="en-US"/>
          </w:rPr>
          <w:t>Danh mục tài liệu liên quan</w:t>
        </w:r>
        <w:r w:rsidR="007E193C">
          <w:rPr>
            <w:noProof/>
            <w:webHidden/>
          </w:rPr>
          <w:tab/>
        </w:r>
        <w:r w:rsidR="007E193C">
          <w:rPr>
            <w:noProof/>
            <w:webHidden/>
          </w:rPr>
          <w:fldChar w:fldCharType="begin"/>
        </w:r>
        <w:r w:rsidR="007E193C">
          <w:rPr>
            <w:noProof/>
            <w:webHidden/>
          </w:rPr>
          <w:instrText xml:space="preserve"> PAGEREF _Toc27319620 \h </w:instrText>
        </w:r>
        <w:r w:rsidR="007E193C">
          <w:rPr>
            <w:noProof/>
            <w:webHidden/>
          </w:rPr>
        </w:r>
        <w:r w:rsidR="007E193C">
          <w:rPr>
            <w:noProof/>
            <w:webHidden/>
          </w:rPr>
          <w:fldChar w:fldCharType="separate"/>
        </w:r>
        <w:r w:rsidR="00823ACC">
          <w:rPr>
            <w:noProof/>
            <w:webHidden/>
          </w:rPr>
          <w:t>12</w:t>
        </w:r>
        <w:r w:rsidR="007E193C">
          <w:rPr>
            <w:noProof/>
            <w:webHidden/>
          </w:rPr>
          <w:fldChar w:fldCharType="end"/>
        </w:r>
      </w:hyperlink>
    </w:p>
    <w:p w14:paraId="55FEBE66" w14:textId="2BD9D122" w:rsidR="002B3B67" w:rsidRPr="006D4DE2" w:rsidRDefault="00030EB1" w:rsidP="007E193C">
      <w:pPr>
        <w:pStyle w:val="Mucluc3"/>
        <w:ind w:left="0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8AF8ED9" w14:textId="6D887DFF" w:rsidR="00F34A9B" w:rsidRDefault="00F34A9B" w:rsidP="001341F3">
      <w:pPr>
        <w:pStyle w:val="NormalH"/>
        <w:ind w:left="0"/>
        <w:jc w:val="both"/>
        <w:sectPr w:rsidR="00F34A9B" w:rsidSect="003070D8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u1"/>
      </w:pPr>
      <w:bookmarkStart w:id="2" w:name="_Toc27319590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"/>
      <w:proofErr w:type="spellEnd"/>
    </w:p>
    <w:p w14:paraId="1D0DE2F3" w14:textId="0770349E" w:rsidR="00587AEE" w:rsidRDefault="009E2E20" w:rsidP="009E2E20">
      <w:pPr>
        <w:pStyle w:val="u2"/>
      </w:pPr>
      <w:bookmarkStart w:id="3" w:name="_Toc27319591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3"/>
      <w:proofErr w:type="spellEnd"/>
    </w:p>
    <w:p w14:paraId="79646473" w14:textId="0E7680DC" w:rsidR="00613D1F" w:rsidRDefault="00613D1F" w:rsidP="007E193C">
      <w:proofErr w:type="spellStart"/>
      <w:r w:rsidRPr="00613D1F">
        <w:rPr>
          <w:b/>
        </w:rPr>
        <w:t>Tên</w:t>
      </w:r>
      <w:proofErr w:type="spellEnd"/>
      <w:r w:rsidRPr="00613D1F">
        <w:rPr>
          <w:b/>
        </w:rPr>
        <w:t xml:space="preserve"> </w:t>
      </w:r>
      <w:proofErr w:type="spellStart"/>
      <w:r w:rsidRPr="00613D1F">
        <w:rPr>
          <w:b/>
        </w:rPr>
        <w:t>dự</w:t>
      </w:r>
      <w:proofErr w:type="spellEnd"/>
      <w:r w:rsidRPr="00613D1F">
        <w:rPr>
          <w:b/>
        </w:rPr>
        <w:t xml:space="preserve"> </w:t>
      </w:r>
      <w:proofErr w:type="spellStart"/>
      <w:r w:rsidRPr="00613D1F">
        <w:rPr>
          <w:b/>
        </w:rPr>
        <w:t>án</w:t>
      </w:r>
      <w:proofErr w:type="spellEnd"/>
      <w:r>
        <w:t xml:space="preserve">: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hành</w:t>
      </w:r>
      <w:proofErr w:type="spellEnd"/>
    </w:p>
    <w:p w14:paraId="769F34E9" w14:textId="3BC270D5" w:rsidR="00BA730B" w:rsidRDefault="00613D1F" w:rsidP="007E193C">
      <w:proofErr w:type="spellStart"/>
      <w:r w:rsidRPr="00613D1F">
        <w:rPr>
          <w:b/>
        </w:rPr>
        <w:t>Mục</w:t>
      </w:r>
      <w:proofErr w:type="spellEnd"/>
      <w:r w:rsidRPr="00613D1F">
        <w:rPr>
          <w:b/>
        </w:rPr>
        <w:t xml:space="preserve"> </w:t>
      </w:r>
      <w:proofErr w:type="spellStart"/>
      <w:r w:rsidRPr="00613D1F">
        <w:rPr>
          <w:b/>
        </w:rPr>
        <w:t>đích</w:t>
      </w:r>
      <w:proofErr w:type="spellEnd"/>
      <w:r>
        <w:t xml:space="preserve">: </w:t>
      </w:r>
      <w:proofErr w:type="spellStart"/>
      <w:r>
        <w:t>X</w:t>
      </w:r>
      <w:r w:rsidR="00603ED1">
        <w:t>ây</w:t>
      </w:r>
      <w:proofErr w:type="spellEnd"/>
      <w:r w:rsidR="00603ED1">
        <w:t xml:space="preserve"> </w:t>
      </w:r>
      <w:proofErr w:type="spellStart"/>
      <w:r w:rsidR="00603ED1">
        <w:t>dựng</w:t>
      </w:r>
      <w:proofErr w:type="spellEnd"/>
      <w:r w:rsidR="00603ED1">
        <w:t xml:space="preserve"> </w:t>
      </w:r>
      <w:proofErr w:type="spellStart"/>
      <w:r w:rsidR="00603ED1">
        <w:t>hệ</w:t>
      </w:r>
      <w:proofErr w:type="spellEnd"/>
      <w:r w:rsidR="00603ED1">
        <w:t xml:space="preserve"> </w:t>
      </w:r>
      <w:proofErr w:type="spellStart"/>
      <w:r w:rsidR="00603ED1">
        <w:t>thống</w:t>
      </w:r>
      <w:proofErr w:type="spellEnd"/>
      <w:r w:rsidR="00603ED1">
        <w:t xml:space="preserve"> </w:t>
      </w:r>
      <w:proofErr w:type="spellStart"/>
      <w:r w:rsidR="00603ED1">
        <w:t>xe</w:t>
      </w:r>
      <w:proofErr w:type="spellEnd"/>
      <w:r w:rsidR="00603ED1">
        <w:t xml:space="preserve"> </w:t>
      </w:r>
      <w:proofErr w:type="spellStart"/>
      <w:r w:rsidR="00603ED1">
        <w:t>tự</w:t>
      </w:r>
      <w:proofErr w:type="spellEnd"/>
      <w:r w:rsidR="00603ED1">
        <w:t xml:space="preserve"> </w:t>
      </w:r>
      <w:proofErr w:type="spellStart"/>
      <w:r w:rsidR="00603ED1">
        <w:t>hành</w:t>
      </w:r>
      <w:proofErr w:type="spellEnd"/>
      <w:r w:rsidR="00603ED1">
        <w:t xml:space="preserve"> </w:t>
      </w:r>
      <w:proofErr w:type="spellStart"/>
      <w:r w:rsidR="00603ED1">
        <w:t>vận</w:t>
      </w:r>
      <w:proofErr w:type="spellEnd"/>
      <w:r w:rsidR="00603ED1">
        <w:t xml:space="preserve"> </w:t>
      </w:r>
      <w:proofErr w:type="spellStart"/>
      <w:r w:rsidR="00603ED1">
        <w:t>chuyển</w:t>
      </w:r>
      <w:proofErr w:type="spellEnd"/>
      <w:r w:rsidR="00603ED1">
        <w:t xml:space="preserve"> </w:t>
      </w:r>
      <w:proofErr w:type="spellStart"/>
      <w:r w:rsidR="00603ED1">
        <w:t>hàng</w:t>
      </w:r>
      <w:proofErr w:type="spellEnd"/>
      <w:r w:rsidR="00603ED1">
        <w:t xml:space="preserve"> </w:t>
      </w:r>
      <w:proofErr w:type="spellStart"/>
      <w:r w:rsidR="00603ED1">
        <w:t>hóa</w:t>
      </w:r>
      <w:proofErr w:type="spellEnd"/>
      <w:r w:rsidR="00603ED1"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máy</w:t>
      </w:r>
      <w:proofErr w:type="spellEnd"/>
      <w:r>
        <w:t>:</w:t>
      </w:r>
    </w:p>
    <w:p w14:paraId="16B61AE7" w14:textId="77777777" w:rsidR="00613D1F" w:rsidRDefault="00613D1F" w:rsidP="008C2F53">
      <w:pPr>
        <w:pStyle w:val="oancuaDanhsach"/>
        <w:numPr>
          <w:ilvl w:val="0"/>
          <w:numId w:val="5"/>
        </w:numPr>
      </w:pPr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thô</w:t>
      </w:r>
      <w:proofErr w:type="spellEnd"/>
    </w:p>
    <w:p w14:paraId="6332CA96" w14:textId="77777777" w:rsidR="00613D1F" w:rsidRDefault="00613D1F" w:rsidP="008C2F53">
      <w:pPr>
        <w:pStyle w:val="oancuaDanhsach"/>
        <w:numPr>
          <w:ilvl w:val="0"/>
          <w:numId w:val="5"/>
        </w:numPr>
      </w:pP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thô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chuyền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</w:p>
    <w:p w14:paraId="2E92BEF3" w14:textId="77777777" w:rsidR="00613D1F" w:rsidRDefault="00613D1F" w:rsidP="008C2F53">
      <w:pPr>
        <w:pStyle w:val="oancuaDanhsach"/>
        <w:numPr>
          <w:ilvl w:val="0"/>
          <w:numId w:val="5"/>
        </w:numPr>
      </w:pPr>
      <w:r>
        <w:t xml:space="preserve">Thu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chuyền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</w:p>
    <w:p w14:paraId="4EB43DAD" w14:textId="77777777" w:rsidR="00613D1F" w:rsidRDefault="00613D1F" w:rsidP="008C2F53">
      <w:pPr>
        <w:pStyle w:val="oancuaDanhsach"/>
        <w:numPr>
          <w:ilvl w:val="0"/>
          <w:numId w:val="5"/>
        </w:numPr>
      </w:pP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</w:p>
    <w:p w14:paraId="73AF0809" w14:textId="77777777" w:rsidR="00613D1F" w:rsidRDefault="00613D1F" w:rsidP="008C2F53">
      <w:pPr>
        <w:pStyle w:val="oancuaDanhsach"/>
        <w:numPr>
          <w:ilvl w:val="0"/>
          <w:numId w:val="5"/>
        </w:numPr>
      </w:pPr>
      <w:proofErr w:type="spellStart"/>
      <w:r>
        <w:t>Bệ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chuyền</w:t>
      </w:r>
      <w:proofErr w:type="spellEnd"/>
      <w:r>
        <w:t xml:space="preserve">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ráp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</w:p>
    <w:p w14:paraId="1CD43A95" w14:textId="77777777" w:rsidR="00613D1F" w:rsidRDefault="00613D1F" w:rsidP="008C2F53">
      <w:pPr>
        <w:pStyle w:val="oancuaDanhsach"/>
        <w:numPr>
          <w:ilvl w:val="0"/>
          <w:numId w:val="5"/>
        </w:num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kho</w:t>
      </w:r>
      <w:proofErr w:type="spellEnd"/>
    </w:p>
    <w:p w14:paraId="0EE51D78" w14:textId="14D81C9B" w:rsidR="00613D1F" w:rsidRPr="001C04DA" w:rsidRDefault="00613D1F" w:rsidP="008C2F53">
      <w:pPr>
        <w:pStyle w:val="oancuaDanhsach"/>
        <w:numPr>
          <w:ilvl w:val="0"/>
          <w:numId w:val="5"/>
        </w:numPr>
      </w:pPr>
      <w:proofErr w:type="spellStart"/>
      <w:r>
        <w:t>Chất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292D8DFA" w14:textId="76EC0457" w:rsidR="00BA730B" w:rsidRDefault="00BA730B" w:rsidP="00BA730B">
      <w:pPr>
        <w:pStyle w:val="u2"/>
      </w:pPr>
      <w:bookmarkStart w:id="4" w:name="_Toc27319592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4"/>
      <w:proofErr w:type="spellEnd"/>
    </w:p>
    <w:p w14:paraId="576F774A" w14:textId="59E60555" w:rsidR="00DB4840" w:rsidRPr="00DB4840" w:rsidRDefault="00313DAC" w:rsidP="00601A95">
      <w:r>
        <w:rPr>
          <w:b/>
        </w:rPr>
        <w:t xml:space="preserve">Link </w:t>
      </w:r>
      <w:proofErr w:type="spellStart"/>
      <w:r>
        <w:rPr>
          <w:b/>
        </w:rPr>
        <w:t>q</w:t>
      </w:r>
      <w:r w:rsidR="00601A95" w:rsidRPr="00601A95">
        <w:rPr>
          <w:b/>
        </w:rPr>
        <w:t>uản</w:t>
      </w:r>
      <w:proofErr w:type="spellEnd"/>
      <w:r w:rsidR="00601A95" w:rsidRPr="00601A95">
        <w:rPr>
          <w:b/>
        </w:rPr>
        <w:t xml:space="preserve"> </w:t>
      </w:r>
      <w:proofErr w:type="spellStart"/>
      <w:r w:rsidR="00601A95" w:rsidRPr="00601A95">
        <w:rPr>
          <w:b/>
        </w:rPr>
        <w:t>lý</w:t>
      </w:r>
      <w:proofErr w:type="spellEnd"/>
      <w:r w:rsidR="00601A95" w:rsidRPr="00601A95">
        <w:rPr>
          <w:b/>
        </w:rPr>
        <w:t xml:space="preserve"> </w:t>
      </w:r>
      <w:proofErr w:type="spellStart"/>
      <w:r w:rsidR="00601A95" w:rsidRPr="00601A95">
        <w:rPr>
          <w:b/>
        </w:rPr>
        <w:t>công</w:t>
      </w:r>
      <w:proofErr w:type="spellEnd"/>
      <w:r w:rsidR="00601A95" w:rsidRPr="00601A95">
        <w:rPr>
          <w:b/>
        </w:rPr>
        <w:t xml:space="preserve"> </w:t>
      </w:r>
      <w:proofErr w:type="spellStart"/>
      <w:r w:rsidR="00601A95" w:rsidRPr="00601A95">
        <w:rPr>
          <w:b/>
        </w:rPr>
        <w:t>việc</w:t>
      </w:r>
      <w:proofErr w:type="spellEnd"/>
      <w:r w:rsidR="00601A95" w:rsidRPr="00601A95">
        <w:rPr>
          <w:b/>
        </w:rPr>
        <w:t xml:space="preserve"> </w:t>
      </w:r>
      <w:proofErr w:type="spellStart"/>
      <w:r w:rsidR="00601A95" w:rsidRPr="00601A95">
        <w:rPr>
          <w:b/>
        </w:rPr>
        <w:t>bằng</w:t>
      </w:r>
      <w:proofErr w:type="spellEnd"/>
      <w:r w:rsidR="00601A95" w:rsidRPr="00601A95">
        <w:rPr>
          <w:b/>
        </w:rPr>
        <w:t xml:space="preserve"> MS Planner</w:t>
      </w:r>
      <w:r w:rsidR="00601A95">
        <w:t>:</w:t>
      </w:r>
      <w:r w:rsidR="00601A95" w:rsidRPr="00601A95">
        <w:t xml:space="preserve"> https://tasks.office.com/husteduvn.onmicrosoft.com/vi-vn/Home/PlanViews/Vb3Sp6lbu0WSnHwqx_mnsckAF2X3?Type=PlanLink&amp;Channel=Link&amp;CreatedTime=637120003428030000</w:t>
      </w:r>
    </w:p>
    <w:p w14:paraId="22420DD7" w14:textId="403C88C5" w:rsidR="00DA5CCC" w:rsidRDefault="00313DAC" w:rsidP="00601A95">
      <w:r>
        <w:rPr>
          <w:b/>
        </w:rPr>
        <w:t xml:space="preserve">Link </w:t>
      </w:r>
      <w:proofErr w:type="spellStart"/>
      <w:r>
        <w:rPr>
          <w:b/>
        </w:rPr>
        <w:t>q</w:t>
      </w:r>
      <w:r w:rsidR="00601A95" w:rsidRPr="00601A95">
        <w:rPr>
          <w:b/>
        </w:rPr>
        <w:t>uản</w:t>
      </w:r>
      <w:proofErr w:type="spellEnd"/>
      <w:r w:rsidR="00601A95" w:rsidRPr="00601A95">
        <w:rPr>
          <w:b/>
        </w:rPr>
        <w:t xml:space="preserve"> </w:t>
      </w:r>
      <w:proofErr w:type="spellStart"/>
      <w:r w:rsidR="00601A95" w:rsidRPr="00601A95">
        <w:rPr>
          <w:b/>
        </w:rPr>
        <w:t>lý</w:t>
      </w:r>
      <w:proofErr w:type="spellEnd"/>
      <w:r w:rsidR="00601A95" w:rsidRPr="00601A95">
        <w:rPr>
          <w:b/>
        </w:rPr>
        <w:t xml:space="preserve"> </w:t>
      </w:r>
      <w:proofErr w:type="spellStart"/>
      <w:r w:rsidR="00601A95" w:rsidRPr="00601A95">
        <w:rPr>
          <w:b/>
        </w:rPr>
        <w:t>mã</w:t>
      </w:r>
      <w:proofErr w:type="spellEnd"/>
      <w:r w:rsidR="00601A95" w:rsidRPr="00601A95">
        <w:rPr>
          <w:b/>
        </w:rPr>
        <w:t xml:space="preserve"> </w:t>
      </w:r>
      <w:proofErr w:type="spellStart"/>
      <w:r w:rsidR="00601A95" w:rsidRPr="00601A95">
        <w:rPr>
          <w:b/>
        </w:rPr>
        <w:t>nguồn</w:t>
      </w:r>
      <w:proofErr w:type="spellEnd"/>
      <w:r w:rsidR="00601A95" w:rsidRPr="00601A95">
        <w:rPr>
          <w:b/>
        </w:rPr>
        <w:t xml:space="preserve"> </w:t>
      </w:r>
      <w:proofErr w:type="spellStart"/>
      <w:r w:rsidR="00601A95" w:rsidRPr="00601A95">
        <w:rPr>
          <w:b/>
        </w:rPr>
        <w:t>bằng</w:t>
      </w:r>
      <w:proofErr w:type="spellEnd"/>
      <w:r w:rsidR="00601A95" w:rsidRPr="00601A95">
        <w:rPr>
          <w:b/>
        </w:rPr>
        <w:t xml:space="preserve"> </w:t>
      </w:r>
      <w:proofErr w:type="spellStart"/>
      <w:r w:rsidR="00601A95" w:rsidRPr="00601A95">
        <w:rPr>
          <w:b/>
        </w:rPr>
        <w:t>Github</w:t>
      </w:r>
      <w:proofErr w:type="spellEnd"/>
      <w:r w:rsidR="00601A95">
        <w:t xml:space="preserve">: </w:t>
      </w:r>
      <w:r w:rsidR="00601A95" w:rsidRPr="00601A95">
        <w:t>https://github.com/quan-tri-du-an/Quan-tri-du-an.git</w:t>
      </w:r>
    </w:p>
    <w:p w14:paraId="5E1510E8" w14:textId="23360A6C" w:rsidR="00A62F4F" w:rsidRDefault="00A62F4F" w:rsidP="00A62F4F">
      <w:pPr>
        <w:pStyle w:val="u1"/>
      </w:pPr>
      <w:bookmarkStart w:id="5" w:name="_Toc27319593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5"/>
      <w:proofErr w:type="spellEnd"/>
    </w:p>
    <w:p w14:paraId="416F62C7" w14:textId="068E44CF" w:rsidR="00587AEE" w:rsidRDefault="00587AEE" w:rsidP="00587AEE">
      <w:pPr>
        <w:pStyle w:val="u2"/>
      </w:pPr>
      <w:bookmarkStart w:id="6" w:name="_Toc27319594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54815B24" w14:textId="04599E2E" w:rsidR="00531276" w:rsidRDefault="00531276" w:rsidP="00531276">
      <w:bookmarkStart w:id="7" w:name="_Toc27319595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 w:rsidRPr="001C04DA">
        <w:t xml:space="preserve">:  </w:t>
      </w:r>
      <w:proofErr w:type="spellStart"/>
      <w:r>
        <w:t>Nguyễn</w:t>
      </w:r>
      <w:proofErr w:type="spellEnd"/>
      <w:r w:rsidR="006E61EB">
        <w:t xml:space="preserve"> </w:t>
      </w:r>
      <w:proofErr w:type="spellStart"/>
      <w:r w:rsidR="006E61EB">
        <w:t>Đức</w:t>
      </w:r>
      <w:proofErr w:type="spellEnd"/>
      <w:r w:rsidR="006E61EB">
        <w:t xml:space="preserve"> </w:t>
      </w:r>
      <w:proofErr w:type="spellStart"/>
      <w:r w:rsidR="006E61EB">
        <w:t>Tiến</w:t>
      </w:r>
      <w:proofErr w:type="spellEnd"/>
    </w:p>
    <w:p w14:paraId="01924AA0" w14:textId="77777777" w:rsidR="00531276" w:rsidRDefault="00531276" w:rsidP="008C2F53">
      <w:pPr>
        <w:pStyle w:val="oancuaDanhsach"/>
        <w:numPr>
          <w:ilvl w:val="0"/>
          <w:numId w:val="6"/>
        </w:numPr>
        <w:ind w:left="1440"/>
      </w:pPr>
      <w:r>
        <w:t>SĐT: 0123456789</w:t>
      </w:r>
    </w:p>
    <w:p w14:paraId="567B9BBB" w14:textId="2E551489" w:rsidR="00531276" w:rsidRPr="001C04DA" w:rsidRDefault="00531276" w:rsidP="008C2F53">
      <w:pPr>
        <w:pStyle w:val="oancuaDanhsach"/>
        <w:numPr>
          <w:ilvl w:val="0"/>
          <w:numId w:val="6"/>
        </w:numPr>
        <w:ind w:left="1440"/>
      </w:pPr>
      <w:r>
        <w:t xml:space="preserve">Gmail: </w:t>
      </w:r>
      <w:r w:rsidR="00CB569F">
        <w:t>tiennd@gmail.com</w:t>
      </w:r>
    </w:p>
    <w:p w14:paraId="0EE106C2" w14:textId="2BEB27FD" w:rsidR="00587AEE" w:rsidRDefault="00587AEE" w:rsidP="00587AEE">
      <w:pPr>
        <w:pStyle w:val="u2"/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7"/>
    </w:p>
    <w:p w14:paraId="325B59B4" w14:textId="0EDCCC38" w:rsidR="0058075C" w:rsidRDefault="00313DAC" w:rsidP="00313DAC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 w:rsidR="0058075C" w:rsidRPr="001C04DA">
        <w:t xml:space="preserve">:  </w:t>
      </w:r>
      <w:proofErr w:type="spellStart"/>
      <w:r w:rsidR="00613D1F">
        <w:t>Nguyễn</w:t>
      </w:r>
      <w:proofErr w:type="spellEnd"/>
      <w:r w:rsidR="00613D1F">
        <w:t xml:space="preserve"> </w:t>
      </w:r>
      <w:proofErr w:type="spellStart"/>
      <w:r w:rsidR="00613D1F">
        <w:t>Tiến</w:t>
      </w:r>
      <w:proofErr w:type="spellEnd"/>
      <w:r w:rsidR="00613D1F">
        <w:t xml:space="preserve"> </w:t>
      </w:r>
      <w:proofErr w:type="spellStart"/>
      <w:r w:rsidR="00613D1F">
        <w:t>Dũng</w:t>
      </w:r>
      <w:proofErr w:type="spellEnd"/>
    </w:p>
    <w:p w14:paraId="479334CB" w14:textId="7A845BF8" w:rsidR="00313DAC" w:rsidRDefault="00313DAC" w:rsidP="008C2F53">
      <w:pPr>
        <w:pStyle w:val="oancuaDanhsach"/>
        <w:numPr>
          <w:ilvl w:val="0"/>
          <w:numId w:val="6"/>
        </w:numPr>
        <w:ind w:left="1440"/>
      </w:pPr>
      <w:r>
        <w:t>SĐT: 0123456789</w:t>
      </w:r>
    </w:p>
    <w:p w14:paraId="11073B0A" w14:textId="68FCD871" w:rsidR="00313DAC" w:rsidRPr="001C04DA" w:rsidRDefault="00531276" w:rsidP="008C2F53">
      <w:pPr>
        <w:pStyle w:val="oancuaDanhsach"/>
        <w:numPr>
          <w:ilvl w:val="0"/>
          <w:numId w:val="6"/>
        </w:numPr>
        <w:ind w:left="1440"/>
      </w:pPr>
      <w:r>
        <w:t>Gm</w:t>
      </w:r>
      <w:r w:rsidR="00313DAC">
        <w:t xml:space="preserve">ail: </w:t>
      </w:r>
      <w:r w:rsidR="00074FED">
        <w:t>Dung84</w:t>
      </w:r>
      <w:r w:rsidR="00313DAC">
        <w:t>@gmail.com</w:t>
      </w:r>
    </w:p>
    <w:p w14:paraId="025AC51D" w14:textId="6D641635" w:rsidR="0058075C" w:rsidRDefault="0058075C" w:rsidP="007E193C">
      <w:proofErr w:type="spellStart"/>
      <w:r w:rsidRPr="001C04DA">
        <w:lastRenderedPageBreak/>
        <w:t>Phiên</w:t>
      </w:r>
      <w:proofErr w:type="spellEnd"/>
      <w:r w:rsidRPr="001C04DA">
        <w:t xml:space="preserve"> </w:t>
      </w:r>
      <w:proofErr w:type="spellStart"/>
      <w:r w:rsidRPr="001C04DA">
        <w:t>dịch</w:t>
      </w:r>
      <w:proofErr w:type="spellEnd"/>
      <w:r w:rsidRPr="001C04DA">
        <w:t>:</w:t>
      </w:r>
      <w:r w:rsidR="00613D1F">
        <w:t xml:space="preserve"> </w:t>
      </w:r>
      <w:proofErr w:type="spellStart"/>
      <w:r w:rsidR="00613D1F">
        <w:t>Nguyễn</w:t>
      </w:r>
      <w:proofErr w:type="spellEnd"/>
      <w:r w:rsidR="00613D1F">
        <w:t xml:space="preserve"> </w:t>
      </w:r>
      <w:proofErr w:type="spellStart"/>
      <w:r w:rsidR="00613D1F">
        <w:t>Bách</w:t>
      </w:r>
      <w:proofErr w:type="spellEnd"/>
      <w:r w:rsidR="00613D1F">
        <w:t xml:space="preserve"> </w:t>
      </w:r>
      <w:proofErr w:type="spellStart"/>
      <w:r w:rsidR="00613D1F">
        <w:t>Thắng</w:t>
      </w:r>
      <w:proofErr w:type="spellEnd"/>
    </w:p>
    <w:p w14:paraId="7FD0D6E0" w14:textId="270007A2" w:rsidR="00531276" w:rsidRDefault="00531276" w:rsidP="008C2F53">
      <w:pPr>
        <w:pStyle w:val="oancuaDanhsach"/>
        <w:numPr>
          <w:ilvl w:val="0"/>
          <w:numId w:val="7"/>
        </w:numPr>
        <w:ind w:left="1440"/>
      </w:pPr>
      <w:r>
        <w:t>SĐT: 987654321</w:t>
      </w:r>
    </w:p>
    <w:p w14:paraId="33B4E5DE" w14:textId="3C02C561" w:rsidR="00313DAC" w:rsidRPr="001C04DA" w:rsidRDefault="00531276" w:rsidP="008C2F53">
      <w:pPr>
        <w:pStyle w:val="oancuaDanhsach"/>
        <w:numPr>
          <w:ilvl w:val="0"/>
          <w:numId w:val="7"/>
        </w:numPr>
        <w:ind w:left="1440"/>
      </w:pPr>
      <w:r>
        <w:t xml:space="preserve">Gmail: </w:t>
      </w:r>
      <w:r w:rsidR="00074FED">
        <w:t>Thang</w:t>
      </w:r>
      <w:r>
        <w:t>@gmail.com</w:t>
      </w:r>
    </w:p>
    <w:p w14:paraId="1E7F1130" w14:textId="3C0E60F1" w:rsidR="00587AEE" w:rsidRDefault="00587AEE" w:rsidP="00587AEE">
      <w:pPr>
        <w:pStyle w:val="u2"/>
      </w:pPr>
      <w:bookmarkStart w:id="8" w:name="_Toc27319596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8"/>
      <w:proofErr w:type="spellEnd"/>
    </w:p>
    <w:p w14:paraId="7722DAAC" w14:textId="32760CC7" w:rsidR="00613D1F" w:rsidRDefault="00CB569F" w:rsidP="00CB569F">
      <w:pPr>
        <w:pStyle w:val="u3"/>
      </w:pP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75D4FE17" w14:textId="0055021E" w:rsidR="00CB569F" w:rsidRDefault="00CB569F" w:rsidP="00CB569F">
      <w:proofErr w:type="spellStart"/>
      <w:r>
        <w:t>Công</w:t>
      </w:r>
      <w:proofErr w:type="spellEnd"/>
      <w:r>
        <w:t xml:space="preserve"> </w:t>
      </w:r>
      <w:proofErr w:type="gramStart"/>
      <w:r>
        <w:t>ty :</w:t>
      </w:r>
      <w:proofErr w:type="gramEnd"/>
      <w:r>
        <w:t xml:space="preserve"> HUST</w:t>
      </w:r>
    </w:p>
    <w:p w14:paraId="583EF597" w14:textId="6F5F2685" w:rsidR="00CB569F" w:rsidRDefault="00CB569F" w:rsidP="008C2F53">
      <w:pPr>
        <w:pStyle w:val="oancuaDanhsach"/>
        <w:numPr>
          <w:ilvl w:val="0"/>
          <w:numId w:val="8"/>
        </w:num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proofErr w:type="spellStart"/>
      <w:r w:rsidR="003070D8">
        <w:t>Đại</w:t>
      </w:r>
      <w:proofErr w:type="spellEnd"/>
      <w:r w:rsidR="003070D8">
        <w:t xml:space="preserve"> </w:t>
      </w:r>
      <w:proofErr w:type="spellStart"/>
      <w:r w:rsidR="003070D8">
        <w:t>học</w:t>
      </w:r>
      <w:proofErr w:type="spellEnd"/>
      <w:r w:rsidR="003070D8">
        <w:t xml:space="preserve"> </w:t>
      </w:r>
      <w:proofErr w:type="spellStart"/>
      <w:r w:rsidR="003070D8">
        <w:t>Bách</w:t>
      </w:r>
      <w:proofErr w:type="spellEnd"/>
      <w:r w:rsidR="003070D8">
        <w:t xml:space="preserve"> Khoa </w:t>
      </w:r>
      <w:proofErr w:type="spellStart"/>
      <w:r w:rsidR="003070D8">
        <w:t>Hà</w:t>
      </w:r>
      <w:proofErr w:type="spellEnd"/>
      <w:r w:rsidR="003070D8">
        <w:t xml:space="preserve"> </w:t>
      </w:r>
      <w:proofErr w:type="spellStart"/>
      <w:r w:rsidR="003070D8">
        <w:t>Nội</w:t>
      </w:r>
      <w:proofErr w:type="spellEnd"/>
    </w:p>
    <w:p w14:paraId="633061BD" w14:textId="2E28BC6C" w:rsidR="00CB569F" w:rsidRDefault="00CB569F" w:rsidP="008C2F53">
      <w:pPr>
        <w:pStyle w:val="oancuaDanhsach"/>
        <w:numPr>
          <w:ilvl w:val="0"/>
          <w:numId w:val="8"/>
        </w:numPr>
      </w:pPr>
      <w:r>
        <w:t>Website:</w:t>
      </w:r>
      <w:r w:rsidR="003070D8">
        <w:t xml:space="preserve"> tiennd@gmail.com</w:t>
      </w:r>
    </w:p>
    <w:p w14:paraId="794293DD" w14:textId="63B073E1" w:rsidR="00CB569F" w:rsidRDefault="00CB569F" w:rsidP="00CB569F">
      <w:pPr>
        <w:widowControl/>
        <w:suppressAutoHyphens w:val="0"/>
        <w:spacing w:after="160" w:line="259" w:lineRule="auto"/>
        <w:contextualSpacing/>
        <w:jc w:val="left"/>
      </w:pPr>
      <w:r>
        <w:t xml:space="preserve">MEMBER ROLE TABLE -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tbl>
      <w:tblPr>
        <w:tblStyle w:val="LiBang"/>
        <w:tblW w:w="8756" w:type="dxa"/>
        <w:tblLook w:val="04A0" w:firstRow="1" w:lastRow="0" w:firstColumn="1" w:lastColumn="0" w:noHBand="0" w:noVBand="1"/>
      </w:tblPr>
      <w:tblGrid>
        <w:gridCol w:w="572"/>
        <w:gridCol w:w="1755"/>
        <w:gridCol w:w="1750"/>
        <w:gridCol w:w="594"/>
        <w:gridCol w:w="914"/>
        <w:gridCol w:w="1052"/>
        <w:gridCol w:w="1050"/>
        <w:gridCol w:w="1069"/>
      </w:tblGrid>
      <w:tr w:rsidR="00074FED" w14:paraId="0DE2A878" w14:textId="77777777" w:rsidTr="00074FED">
        <w:trPr>
          <w:trHeight w:val="377"/>
        </w:trPr>
        <w:tc>
          <w:tcPr>
            <w:tcW w:w="265" w:type="dxa"/>
          </w:tcPr>
          <w:p w14:paraId="5F2E38CC" w14:textId="6F0E05EB" w:rsidR="00715E88" w:rsidRPr="00715E88" w:rsidRDefault="00715E88" w:rsidP="00715E88">
            <w:pPr>
              <w:widowControl/>
              <w:suppressAutoHyphens w:val="0"/>
              <w:spacing w:after="160" w:line="259" w:lineRule="auto"/>
              <w:ind w:left="0"/>
              <w:contextualSpacing/>
              <w:jc w:val="center"/>
              <w:rPr>
                <w:sz w:val="20"/>
                <w:lang w:val="en-GB"/>
              </w:rPr>
            </w:pPr>
            <w:r w:rsidRPr="00715E88">
              <w:rPr>
                <w:sz w:val="20"/>
                <w:lang w:val="en-GB"/>
              </w:rPr>
              <w:t>STT</w:t>
            </w:r>
          </w:p>
        </w:tc>
        <w:tc>
          <w:tcPr>
            <w:tcW w:w="1993" w:type="dxa"/>
          </w:tcPr>
          <w:p w14:paraId="0B45CC7E" w14:textId="158AA91B" w:rsidR="00715E88" w:rsidRPr="00715E88" w:rsidRDefault="00715E88" w:rsidP="00715E88">
            <w:pPr>
              <w:widowControl/>
              <w:suppressAutoHyphens w:val="0"/>
              <w:spacing w:after="160" w:line="259" w:lineRule="auto"/>
              <w:ind w:left="0"/>
              <w:contextualSpacing/>
              <w:jc w:val="center"/>
              <w:rPr>
                <w:sz w:val="20"/>
                <w:lang w:val="en-GB"/>
              </w:rPr>
            </w:pPr>
            <w:proofErr w:type="spellStart"/>
            <w:r w:rsidRPr="00715E88">
              <w:rPr>
                <w:sz w:val="20"/>
                <w:lang w:val="en-GB"/>
              </w:rPr>
              <w:t>Người</w:t>
            </w:r>
            <w:proofErr w:type="spellEnd"/>
            <w:r w:rsidRPr="00715E88">
              <w:rPr>
                <w:sz w:val="20"/>
                <w:lang w:val="en-GB"/>
              </w:rPr>
              <w:t xml:space="preserve"> </w:t>
            </w:r>
            <w:proofErr w:type="spellStart"/>
            <w:r w:rsidRPr="00715E88">
              <w:rPr>
                <w:sz w:val="20"/>
                <w:lang w:val="en-GB"/>
              </w:rPr>
              <w:t>liên</w:t>
            </w:r>
            <w:proofErr w:type="spellEnd"/>
            <w:r w:rsidRPr="00715E88">
              <w:rPr>
                <w:sz w:val="20"/>
                <w:lang w:val="en-GB"/>
              </w:rPr>
              <w:t xml:space="preserve"> </w:t>
            </w:r>
            <w:proofErr w:type="spellStart"/>
            <w:r w:rsidRPr="00715E88">
              <w:rPr>
                <w:sz w:val="20"/>
                <w:lang w:val="en-GB"/>
              </w:rPr>
              <w:t>hệ</w:t>
            </w:r>
            <w:proofErr w:type="spellEnd"/>
          </w:p>
        </w:tc>
        <w:tc>
          <w:tcPr>
            <w:tcW w:w="1750" w:type="dxa"/>
          </w:tcPr>
          <w:p w14:paraId="0FC2C436" w14:textId="1AD96A6E" w:rsidR="00715E88" w:rsidRPr="00715E88" w:rsidRDefault="00715E88" w:rsidP="00715E88">
            <w:pPr>
              <w:widowControl/>
              <w:suppressAutoHyphens w:val="0"/>
              <w:spacing w:after="160" w:line="259" w:lineRule="auto"/>
              <w:ind w:left="0"/>
              <w:contextualSpacing/>
              <w:jc w:val="center"/>
              <w:rPr>
                <w:sz w:val="20"/>
                <w:lang w:val="en-GB"/>
              </w:rPr>
            </w:pPr>
            <w:r w:rsidRPr="00715E88">
              <w:rPr>
                <w:sz w:val="20"/>
                <w:lang w:val="en-GB"/>
              </w:rPr>
              <w:t>Mail</w:t>
            </w:r>
          </w:p>
        </w:tc>
        <w:tc>
          <w:tcPr>
            <w:tcW w:w="594" w:type="dxa"/>
          </w:tcPr>
          <w:p w14:paraId="18713704" w14:textId="72E5EDA0" w:rsidR="00715E88" w:rsidRPr="00715E88" w:rsidRDefault="00715E88" w:rsidP="00715E88">
            <w:pPr>
              <w:widowControl/>
              <w:suppressAutoHyphens w:val="0"/>
              <w:spacing w:after="160" w:line="259" w:lineRule="auto"/>
              <w:ind w:left="0"/>
              <w:contextualSpacing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Mail to</w:t>
            </w:r>
          </w:p>
        </w:tc>
        <w:tc>
          <w:tcPr>
            <w:tcW w:w="977" w:type="dxa"/>
          </w:tcPr>
          <w:p w14:paraId="3DEDF534" w14:textId="30DC8F46" w:rsidR="00715E88" w:rsidRPr="00715E88" w:rsidRDefault="00715E88" w:rsidP="00715E88">
            <w:pPr>
              <w:widowControl/>
              <w:suppressAutoHyphens w:val="0"/>
              <w:spacing w:after="160" w:line="259" w:lineRule="auto"/>
              <w:ind w:left="0"/>
              <w:contextualSpacing/>
              <w:jc w:val="center"/>
              <w:rPr>
                <w:sz w:val="20"/>
                <w:lang w:val="en-GB"/>
              </w:rPr>
            </w:pPr>
            <w:proofErr w:type="spellStart"/>
            <w:r w:rsidRPr="00715E88">
              <w:rPr>
                <w:sz w:val="20"/>
                <w:lang w:val="en-GB"/>
              </w:rPr>
              <w:t>Mô</w:t>
            </w:r>
            <w:proofErr w:type="spellEnd"/>
            <w:r w:rsidRPr="00715E88">
              <w:rPr>
                <w:sz w:val="20"/>
                <w:lang w:val="en-GB"/>
              </w:rPr>
              <w:t xml:space="preserve"> </w:t>
            </w:r>
            <w:proofErr w:type="spellStart"/>
            <w:r w:rsidRPr="00715E88">
              <w:rPr>
                <w:sz w:val="20"/>
                <w:lang w:val="en-GB"/>
              </w:rPr>
              <w:t>tả</w:t>
            </w:r>
            <w:proofErr w:type="spellEnd"/>
          </w:p>
        </w:tc>
        <w:tc>
          <w:tcPr>
            <w:tcW w:w="1053" w:type="dxa"/>
          </w:tcPr>
          <w:p w14:paraId="6CE49E76" w14:textId="50AE9F61" w:rsidR="00715E88" w:rsidRPr="00715E88" w:rsidRDefault="00715E88" w:rsidP="00715E88">
            <w:pPr>
              <w:widowControl/>
              <w:suppressAutoHyphens w:val="0"/>
              <w:spacing w:after="160" w:line="259" w:lineRule="auto"/>
              <w:ind w:left="0"/>
              <w:contextualSpacing/>
              <w:jc w:val="center"/>
              <w:rPr>
                <w:sz w:val="20"/>
                <w:lang w:val="en-GB"/>
              </w:rPr>
            </w:pPr>
            <w:proofErr w:type="spellStart"/>
            <w:r w:rsidRPr="00715E88">
              <w:rPr>
                <w:sz w:val="20"/>
                <w:lang w:val="en-GB"/>
              </w:rPr>
              <w:t>Giải</w:t>
            </w:r>
            <w:proofErr w:type="spellEnd"/>
            <w:r w:rsidRPr="00715E88">
              <w:rPr>
                <w:sz w:val="20"/>
                <w:lang w:val="en-GB"/>
              </w:rPr>
              <w:t xml:space="preserve"> </w:t>
            </w:r>
            <w:proofErr w:type="spellStart"/>
            <w:r w:rsidRPr="00715E88">
              <w:rPr>
                <w:sz w:val="20"/>
                <w:lang w:val="en-GB"/>
              </w:rPr>
              <w:t>đáp</w:t>
            </w:r>
            <w:proofErr w:type="spellEnd"/>
            <w:r w:rsidRPr="00715E88">
              <w:rPr>
                <w:sz w:val="20"/>
                <w:lang w:val="en-GB"/>
              </w:rPr>
              <w:t xml:space="preserve"> </w:t>
            </w:r>
            <w:proofErr w:type="spellStart"/>
            <w:r w:rsidRPr="00715E88">
              <w:rPr>
                <w:sz w:val="20"/>
                <w:lang w:val="en-GB"/>
              </w:rPr>
              <w:t>tính</w:t>
            </w:r>
            <w:proofErr w:type="spellEnd"/>
            <w:r w:rsidRPr="00715E88">
              <w:rPr>
                <w:sz w:val="20"/>
                <w:lang w:val="en-GB"/>
              </w:rPr>
              <w:t xml:space="preserve"> </w:t>
            </w:r>
            <w:proofErr w:type="spellStart"/>
            <w:r w:rsidRPr="00715E88">
              <w:rPr>
                <w:sz w:val="20"/>
                <w:lang w:val="en-GB"/>
              </w:rPr>
              <w:t>năng</w:t>
            </w:r>
            <w:proofErr w:type="spellEnd"/>
          </w:p>
        </w:tc>
        <w:tc>
          <w:tcPr>
            <w:tcW w:w="1050" w:type="dxa"/>
          </w:tcPr>
          <w:p w14:paraId="199FF527" w14:textId="0219041A" w:rsidR="00715E88" w:rsidRPr="00715E88" w:rsidRDefault="00715E88" w:rsidP="00715E88">
            <w:pPr>
              <w:widowControl/>
              <w:suppressAutoHyphens w:val="0"/>
              <w:spacing w:after="160" w:line="259" w:lineRule="auto"/>
              <w:ind w:left="0"/>
              <w:contextualSpacing/>
              <w:jc w:val="center"/>
              <w:rPr>
                <w:sz w:val="20"/>
                <w:lang w:val="en-GB"/>
              </w:rPr>
            </w:pPr>
            <w:proofErr w:type="spellStart"/>
            <w:r w:rsidRPr="00715E88">
              <w:rPr>
                <w:sz w:val="20"/>
                <w:lang w:val="en-GB"/>
              </w:rPr>
              <w:t>Hạ</w:t>
            </w:r>
            <w:proofErr w:type="spellEnd"/>
            <w:r w:rsidRPr="00715E88">
              <w:rPr>
                <w:sz w:val="20"/>
                <w:lang w:val="en-GB"/>
              </w:rPr>
              <w:t xml:space="preserve"> </w:t>
            </w:r>
            <w:proofErr w:type="spellStart"/>
            <w:r w:rsidRPr="00715E88">
              <w:rPr>
                <w:sz w:val="20"/>
                <w:lang w:val="en-GB"/>
              </w:rPr>
              <w:t>tầng</w:t>
            </w:r>
            <w:proofErr w:type="spellEnd"/>
          </w:p>
        </w:tc>
        <w:tc>
          <w:tcPr>
            <w:tcW w:w="1074" w:type="dxa"/>
          </w:tcPr>
          <w:p w14:paraId="288C9C61" w14:textId="2BF7A783" w:rsidR="00715E88" w:rsidRPr="00715E88" w:rsidRDefault="00715E88" w:rsidP="00715E88">
            <w:pPr>
              <w:widowControl/>
              <w:suppressAutoHyphens w:val="0"/>
              <w:spacing w:after="160" w:line="259" w:lineRule="auto"/>
              <w:ind w:left="0"/>
              <w:contextualSpacing/>
              <w:jc w:val="center"/>
              <w:rPr>
                <w:sz w:val="20"/>
                <w:lang w:val="en-GB"/>
              </w:rPr>
            </w:pPr>
            <w:proofErr w:type="spellStart"/>
            <w:r w:rsidRPr="00715E88">
              <w:rPr>
                <w:sz w:val="20"/>
                <w:lang w:val="en-GB"/>
              </w:rPr>
              <w:t>Kiểm</w:t>
            </w:r>
            <w:proofErr w:type="spellEnd"/>
            <w:r w:rsidRPr="00715E88">
              <w:rPr>
                <w:sz w:val="20"/>
                <w:lang w:val="en-GB"/>
              </w:rPr>
              <w:t xml:space="preserve"> </w:t>
            </w:r>
            <w:proofErr w:type="spellStart"/>
            <w:r w:rsidRPr="00715E88">
              <w:rPr>
                <w:sz w:val="20"/>
                <w:lang w:val="en-GB"/>
              </w:rPr>
              <w:t>tra</w:t>
            </w:r>
            <w:proofErr w:type="spellEnd"/>
          </w:p>
        </w:tc>
      </w:tr>
      <w:tr w:rsidR="00074FED" w14:paraId="3E8D2232" w14:textId="77777777" w:rsidTr="00074FED">
        <w:trPr>
          <w:trHeight w:val="384"/>
        </w:trPr>
        <w:tc>
          <w:tcPr>
            <w:tcW w:w="265" w:type="dxa"/>
          </w:tcPr>
          <w:p w14:paraId="4B65AD67" w14:textId="510DD1F8" w:rsidR="00715E88" w:rsidRPr="00715E88" w:rsidRDefault="00715E88" w:rsidP="00715E88">
            <w:pPr>
              <w:widowControl/>
              <w:suppressAutoHyphens w:val="0"/>
              <w:spacing w:after="160" w:line="259" w:lineRule="auto"/>
              <w:ind w:left="0"/>
              <w:contextualSpacing/>
              <w:jc w:val="center"/>
              <w:rPr>
                <w:sz w:val="20"/>
                <w:lang w:val="en-GB"/>
              </w:rPr>
            </w:pPr>
            <w:r w:rsidRPr="00715E88">
              <w:rPr>
                <w:sz w:val="20"/>
                <w:lang w:val="en-GB"/>
              </w:rPr>
              <w:t>1</w:t>
            </w:r>
          </w:p>
        </w:tc>
        <w:tc>
          <w:tcPr>
            <w:tcW w:w="1993" w:type="dxa"/>
          </w:tcPr>
          <w:p w14:paraId="16BA2FE6" w14:textId="38663857" w:rsidR="00715E88" w:rsidRPr="00715E88" w:rsidRDefault="00715E88" w:rsidP="00715E88">
            <w:pPr>
              <w:widowControl/>
              <w:suppressAutoHyphens w:val="0"/>
              <w:spacing w:after="160" w:line="259" w:lineRule="auto"/>
              <w:ind w:left="0"/>
              <w:contextualSpacing/>
              <w:jc w:val="center"/>
              <w:rPr>
                <w:sz w:val="20"/>
                <w:lang w:val="en-GB"/>
              </w:rPr>
            </w:pPr>
            <w:proofErr w:type="spellStart"/>
            <w:r>
              <w:rPr>
                <w:sz w:val="20"/>
                <w:lang w:val="en-GB"/>
              </w:rPr>
              <w:t>Nguyễn</w:t>
            </w:r>
            <w:proofErr w:type="spellEnd"/>
            <w:r>
              <w:rPr>
                <w:sz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lang w:val="en-GB"/>
              </w:rPr>
              <w:t>Đức</w:t>
            </w:r>
            <w:proofErr w:type="spellEnd"/>
            <w:r>
              <w:rPr>
                <w:sz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lang w:val="en-GB"/>
              </w:rPr>
              <w:t>Tiến</w:t>
            </w:r>
            <w:proofErr w:type="spellEnd"/>
          </w:p>
        </w:tc>
        <w:tc>
          <w:tcPr>
            <w:tcW w:w="1750" w:type="dxa"/>
          </w:tcPr>
          <w:p w14:paraId="7FCC381C" w14:textId="61317208" w:rsidR="00715E88" w:rsidRPr="00715E88" w:rsidRDefault="00715E88" w:rsidP="00715E88">
            <w:pPr>
              <w:widowControl/>
              <w:suppressAutoHyphens w:val="0"/>
              <w:spacing w:after="160" w:line="259" w:lineRule="auto"/>
              <w:ind w:left="0"/>
              <w:contextualSpacing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tiennd@gmail.com</w:t>
            </w:r>
          </w:p>
        </w:tc>
        <w:tc>
          <w:tcPr>
            <w:tcW w:w="594" w:type="dxa"/>
          </w:tcPr>
          <w:p w14:paraId="38678026" w14:textId="32097C32" w:rsidR="00715E88" w:rsidRDefault="00715E88" w:rsidP="00715E88">
            <w:pPr>
              <w:widowControl/>
              <w:suppressAutoHyphens w:val="0"/>
              <w:spacing w:after="160" w:line="259" w:lineRule="auto"/>
              <w:ind w:left="0"/>
              <w:contextualSpacing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TO</w:t>
            </w:r>
          </w:p>
        </w:tc>
        <w:tc>
          <w:tcPr>
            <w:tcW w:w="977" w:type="dxa"/>
          </w:tcPr>
          <w:p w14:paraId="589174CB" w14:textId="4A584BFA" w:rsidR="00715E88" w:rsidRPr="00715E88" w:rsidRDefault="00715E88" w:rsidP="00715E88">
            <w:pPr>
              <w:widowControl/>
              <w:suppressAutoHyphens w:val="0"/>
              <w:spacing w:after="160" w:line="259" w:lineRule="auto"/>
              <w:ind w:left="0"/>
              <w:contextualSpacing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PM: </w:t>
            </w:r>
            <w:proofErr w:type="spellStart"/>
            <w:r>
              <w:rPr>
                <w:sz w:val="20"/>
                <w:lang w:val="en-GB"/>
              </w:rPr>
              <w:t>Tiến</w:t>
            </w:r>
            <w:proofErr w:type="spellEnd"/>
            <w:r>
              <w:rPr>
                <w:sz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lang w:val="en-GB"/>
              </w:rPr>
              <w:t>độ</w:t>
            </w:r>
            <w:proofErr w:type="spellEnd"/>
            <w:r>
              <w:rPr>
                <w:sz w:val="20"/>
                <w:lang w:val="en-GB"/>
              </w:rPr>
              <w:t xml:space="preserve">, </w:t>
            </w:r>
            <w:proofErr w:type="spellStart"/>
            <w:r>
              <w:rPr>
                <w:sz w:val="20"/>
                <w:lang w:val="en-GB"/>
              </w:rPr>
              <w:t>yêu</w:t>
            </w:r>
            <w:proofErr w:type="spellEnd"/>
            <w:r>
              <w:rPr>
                <w:sz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lang w:val="en-GB"/>
              </w:rPr>
              <w:t>cầu</w:t>
            </w:r>
            <w:proofErr w:type="spellEnd"/>
          </w:p>
        </w:tc>
        <w:tc>
          <w:tcPr>
            <w:tcW w:w="1053" w:type="dxa"/>
          </w:tcPr>
          <w:p w14:paraId="5F3A7BDE" w14:textId="42E235D8" w:rsidR="00715E88" w:rsidRPr="00715E88" w:rsidRDefault="00715E88" w:rsidP="00715E88">
            <w:pPr>
              <w:widowControl/>
              <w:suppressAutoHyphens w:val="0"/>
              <w:spacing w:after="160" w:line="259" w:lineRule="auto"/>
              <w:ind w:left="0"/>
              <w:contextualSpacing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HIGH</w:t>
            </w:r>
          </w:p>
        </w:tc>
        <w:tc>
          <w:tcPr>
            <w:tcW w:w="1050" w:type="dxa"/>
          </w:tcPr>
          <w:p w14:paraId="61AED19B" w14:textId="6C62AED1" w:rsidR="00715E88" w:rsidRPr="00715E88" w:rsidRDefault="00715E88" w:rsidP="00715E88">
            <w:pPr>
              <w:widowControl/>
              <w:suppressAutoHyphens w:val="0"/>
              <w:spacing w:after="160" w:line="259" w:lineRule="auto"/>
              <w:ind w:left="0"/>
              <w:contextualSpacing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MEDIUM</w:t>
            </w:r>
          </w:p>
        </w:tc>
        <w:tc>
          <w:tcPr>
            <w:tcW w:w="1074" w:type="dxa"/>
          </w:tcPr>
          <w:p w14:paraId="0AAC1EF9" w14:textId="20D97CBE" w:rsidR="00715E88" w:rsidRPr="00715E88" w:rsidRDefault="00715E88" w:rsidP="00715E88">
            <w:pPr>
              <w:widowControl/>
              <w:suppressAutoHyphens w:val="0"/>
              <w:spacing w:after="160" w:line="259" w:lineRule="auto"/>
              <w:ind w:left="0"/>
              <w:contextualSpacing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MEDIUM</w:t>
            </w:r>
          </w:p>
        </w:tc>
      </w:tr>
      <w:tr w:rsidR="00074FED" w14:paraId="5F3E5C1D" w14:textId="77777777" w:rsidTr="00074FED">
        <w:trPr>
          <w:trHeight w:val="188"/>
        </w:trPr>
        <w:tc>
          <w:tcPr>
            <w:tcW w:w="265" w:type="dxa"/>
          </w:tcPr>
          <w:p w14:paraId="4765A20B" w14:textId="1A3CFBA6" w:rsidR="00715E88" w:rsidRPr="00715E88" w:rsidRDefault="00715E88" w:rsidP="00715E88">
            <w:pPr>
              <w:widowControl/>
              <w:suppressAutoHyphens w:val="0"/>
              <w:spacing w:after="160" w:line="259" w:lineRule="auto"/>
              <w:ind w:left="0"/>
              <w:contextualSpacing/>
              <w:jc w:val="center"/>
              <w:rPr>
                <w:sz w:val="20"/>
                <w:lang w:val="en-GB"/>
              </w:rPr>
            </w:pPr>
            <w:r w:rsidRPr="00715E88">
              <w:rPr>
                <w:sz w:val="20"/>
                <w:lang w:val="en-GB"/>
              </w:rPr>
              <w:t>2</w:t>
            </w:r>
          </w:p>
        </w:tc>
        <w:tc>
          <w:tcPr>
            <w:tcW w:w="1993" w:type="dxa"/>
          </w:tcPr>
          <w:p w14:paraId="21065D95" w14:textId="4E5FC4DC" w:rsidR="00715E88" w:rsidRPr="00715E88" w:rsidRDefault="00715E88" w:rsidP="00715E88">
            <w:pPr>
              <w:widowControl/>
              <w:suppressAutoHyphens w:val="0"/>
              <w:spacing w:after="160" w:line="259" w:lineRule="auto"/>
              <w:ind w:left="0"/>
              <w:contextualSpacing/>
              <w:jc w:val="center"/>
              <w:rPr>
                <w:sz w:val="20"/>
                <w:lang w:val="en-GB"/>
              </w:rPr>
            </w:pPr>
            <w:proofErr w:type="spellStart"/>
            <w:r>
              <w:rPr>
                <w:sz w:val="20"/>
                <w:lang w:val="en-GB"/>
              </w:rPr>
              <w:t>Nguyễn</w:t>
            </w:r>
            <w:proofErr w:type="spellEnd"/>
            <w:r>
              <w:rPr>
                <w:sz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lang w:val="en-GB"/>
              </w:rPr>
              <w:t>Văn</w:t>
            </w:r>
            <w:proofErr w:type="spellEnd"/>
            <w:r>
              <w:rPr>
                <w:sz w:val="20"/>
                <w:lang w:val="en-GB"/>
              </w:rPr>
              <w:t xml:space="preserve"> A</w:t>
            </w:r>
          </w:p>
        </w:tc>
        <w:tc>
          <w:tcPr>
            <w:tcW w:w="1750" w:type="dxa"/>
          </w:tcPr>
          <w:p w14:paraId="0C40F1F4" w14:textId="235A2D47" w:rsidR="00715E88" w:rsidRPr="00715E88" w:rsidRDefault="00715E88" w:rsidP="00715E88">
            <w:pPr>
              <w:widowControl/>
              <w:suppressAutoHyphens w:val="0"/>
              <w:spacing w:after="160" w:line="259" w:lineRule="auto"/>
              <w:ind w:left="0"/>
              <w:contextualSpacing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a@gmail.com</w:t>
            </w:r>
          </w:p>
        </w:tc>
        <w:tc>
          <w:tcPr>
            <w:tcW w:w="594" w:type="dxa"/>
          </w:tcPr>
          <w:p w14:paraId="655B7E32" w14:textId="39229E88" w:rsidR="00715E88" w:rsidRDefault="00715E88" w:rsidP="00715E88">
            <w:pPr>
              <w:widowControl/>
              <w:suppressAutoHyphens w:val="0"/>
              <w:spacing w:after="160" w:line="259" w:lineRule="auto"/>
              <w:ind w:left="0"/>
              <w:contextualSpacing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CC</w:t>
            </w:r>
          </w:p>
        </w:tc>
        <w:tc>
          <w:tcPr>
            <w:tcW w:w="977" w:type="dxa"/>
          </w:tcPr>
          <w:p w14:paraId="328EC26E" w14:textId="75AC12D5" w:rsidR="00715E88" w:rsidRPr="00715E88" w:rsidRDefault="00715E88" w:rsidP="00715E88">
            <w:pPr>
              <w:widowControl/>
              <w:suppressAutoHyphens w:val="0"/>
              <w:spacing w:after="160" w:line="259" w:lineRule="auto"/>
              <w:ind w:left="0"/>
              <w:contextualSpacing/>
              <w:jc w:val="center"/>
              <w:rPr>
                <w:sz w:val="20"/>
                <w:lang w:val="en-GB"/>
              </w:rPr>
            </w:pPr>
            <w:proofErr w:type="spellStart"/>
            <w:r>
              <w:rPr>
                <w:sz w:val="20"/>
                <w:lang w:val="en-GB"/>
              </w:rPr>
              <w:t>Kỹ</w:t>
            </w:r>
            <w:proofErr w:type="spellEnd"/>
            <w:r>
              <w:rPr>
                <w:sz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lang w:val="en-GB"/>
              </w:rPr>
              <w:t>thuật</w:t>
            </w:r>
            <w:proofErr w:type="spellEnd"/>
            <w:r>
              <w:rPr>
                <w:sz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lang w:val="en-GB"/>
              </w:rPr>
              <w:t>viên</w:t>
            </w:r>
            <w:proofErr w:type="spellEnd"/>
          </w:p>
        </w:tc>
        <w:tc>
          <w:tcPr>
            <w:tcW w:w="1053" w:type="dxa"/>
          </w:tcPr>
          <w:p w14:paraId="29C5D6EB" w14:textId="0C95A190" w:rsidR="00715E88" w:rsidRPr="00715E88" w:rsidRDefault="00715E88" w:rsidP="00715E88">
            <w:pPr>
              <w:widowControl/>
              <w:suppressAutoHyphens w:val="0"/>
              <w:spacing w:after="160" w:line="259" w:lineRule="auto"/>
              <w:ind w:left="0"/>
              <w:contextualSpacing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MEDIUM</w:t>
            </w:r>
          </w:p>
        </w:tc>
        <w:tc>
          <w:tcPr>
            <w:tcW w:w="1050" w:type="dxa"/>
          </w:tcPr>
          <w:p w14:paraId="25D2D0DC" w14:textId="6A976A01" w:rsidR="00715E88" w:rsidRPr="00715E88" w:rsidRDefault="00715E88" w:rsidP="00715E88">
            <w:pPr>
              <w:widowControl/>
              <w:suppressAutoHyphens w:val="0"/>
              <w:spacing w:after="160" w:line="259" w:lineRule="auto"/>
              <w:ind w:left="0"/>
              <w:contextualSpacing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HIGH</w:t>
            </w:r>
          </w:p>
        </w:tc>
        <w:tc>
          <w:tcPr>
            <w:tcW w:w="1074" w:type="dxa"/>
          </w:tcPr>
          <w:p w14:paraId="23A35972" w14:textId="4DCAA2CC" w:rsidR="00715E88" w:rsidRPr="00715E88" w:rsidRDefault="00715E88" w:rsidP="00715E88">
            <w:pPr>
              <w:widowControl/>
              <w:suppressAutoHyphens w:val="0"/>
              <w:spacing w:after="160" w:line="259" w:lineRule="auto"/>
              <w:ind w:left="0"/>
              <w:contextualSpacing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HIGH</w:t>
            </w:r>
          </w:p>
        </w:tc>
      </w:tr>
      <w:tr w:rsidR="00074FED" w14:paraId="1C68C5CC" w14:textId="77777777" w:rsidTr="00074FED">
        <w:trPr>
          <w:trHeight w:val="188"/>
        </w:trPr>
        <w:tc>
          <w:tcPr>
            <w:tcW w:w="265" w:type="dxa"/>
          </w:tcPr>
          <w:p w14:paraId="40277E4D" w14:textId="308EE001" w:rsidR="00715E88" w:rsidRPr="00715E88" w:rsidRDefault="00715E88" w:rsidP="00715E88">
            <w:pPr>
              <w:widowControl/>
              <w:suppressAutoHyphens w:val="0"/>
              <w:spacing w:after="160" w:line="259" w:lineRule="auto"/>
              <w:ind w:left="0"/>
              <w:contextualSpacing/>
              <w:jc w:val="center"/>
              <w:rPr>
                <w:sz w:val="20"/>
                <w:lang w:val="en-GB"/>
              </w:rPr>
            </w:pPr>
            <w:r w:rsidRPr="00715E88">
              <w:rPr>
                <w:sz w:val="20"/>
                <w:lang w:val="en-GB"/>
              </w:rPr>
              <w:t>3</w:t>
            </w:r>
          </w:p>
        </w:tc>
        <w:tc>
          <w:tcPr>
            <w:tcW w:w="1993" w:type="dxa"/>
          </w:tcPr>
          <w:p w14:paraId="462516DB" w14:textId="18EBEE57" w:rsidR="00715E88" w:rsidRPr="00715E88" w:rsidRDefault="00715E88" w:rsidP="00715E88">
            <w:pPr>
              <w:widowControl/>
              <w:suppressAutoHyphens w:val="0"/>
              <w:spacing w:after="160" w:line="259" w:lineRule="auto"/>
              <w:ind w:left="0"/>
              <w:contextualSpacing/>
              <w:jc w:val="center"/>
              <w:rPr>
                <w:sz w:val="20"/>
                <w:lang w:val="en-GB"/>
              </w:rPr>
            </w:pPr>
            <w:proofErr w:type="spellStart"/>
            <w:r>
              <w:rPr>
                <w:sz w:val="20"/>
                <w:lang w:val="en-GB"/>
              </w:rPr>
              <w:t>Nguyễn</w:t>
            </w:r>
            <w:proofErr w:type="spellEnd"/>
            <w:r>
              <w:rPr>
                <w:sz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lang w:val="en-GB"/>
              </w:rPr>
              <w:t>Thị</w:t>
            </w:r>
            <w:proofErr w:type="spellEnd"/>
            <w:r>
              <w:rPr>
                <w:sz w:val="20"/>
                <w:lang w:val="en-GB"/>
              </w:rPr>
              <w:t xml:space="preserve"> B</w:t>
            </w:r>
          </w:p>
        </w:tc>
        <w:tc>
          <w:tcPr>
            <w:tcW w:w="1750" w:type="dxa"/>
          </w:tcPr>
          <w:p w14:paraId="17EAA2F5" w14:textId="11ED2281" w:rsidR="00715E88" w:rsidRPr="00715E88" w:rsidRDefault="00715E88" w:rsidP="00715E88">
            <w:pPr>
              <w:widowControl/>
              <w:suppressAutoHyphens w:val="0"/>
              <w:spacing w:after="160" w:line="259" w:lineRule="auto"/>
              <w:ind w:left="0"/>
              <w:contextualSpacing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b@gmail.com</w:t>
            </w:r>
          </w:p>
        </w:tc>
        <w:tc>
          <w:tcPr>
            <w:tcW w:w="594" w:type="dxa"/>
          </w:tcPr>
          <w:p w14:paraId="1D453108" w14:textId="09A03D01" w:rsidR="00715E88" w:rsidRDefault="00715E88" w:rsidP="00715E88">
            <w:pPr>
              <w:widowControl/>
              <w:suppressAutoHyphens w:val="0"/>
              <w:spacing w:after="160" w:line="259" w:lineRule="auto"/>
              <w:ind w:left="0"/>
              <w:contextualSpacing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CC</w:t>
            </w:r>
          </w:p>
        </w:tc>
        <w:tc>
          <w:tcPr>
            <w:tcW w:w="977" w:type="dxa"/>
          </w:tcPr>
          <w:p w14:paraId="1F7A4ADA" w14:textId="02053815" w:rsidR="00715E88" w:rsidRPr="00715E88" w:rsidRDefault="00715E88" w:rsidP="00715E88">
            <w:pPr>
              <w:widowControl/>
              <w:suppressAutoHyphens w:val="0"/>
              <w:spacing w:after="160" w:line="259" w:lineRule="auto"/>
              <w:ind w:left="0"/>
              <w:contextualSpacing/>
              <w:jc w:val="center"/>
              <w:rPr>
                <w:sz w:val="20"/>
                <w:lang w:val="en-GB"/>
              </w:rPr>
            </w:pPr>
            <w:proofErr w:type="spellStart"/>
            <w:r>
              <w:rPr>
                <w:sz w:val="20"/>
                <w:lang w:val="en-GB"/>
              </w:rPr>
              <w:t>Phiên</w:t>
            </w:r>
            <w:proofErr w:type="spellEnd"/>
            <w:r>
              <w:rPr>
                <w:sz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lang w:val="en-GB"/>
              </w:rPr>
              <w:t>dịch</w:t>
            </w:r>
            <w:proofErr w:type="spellEnd"/>
            <w:r>
              <w:rPr>
                <w:sz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lang w:val="en-GB"/>
              </w:rPr>
              <w:t>viên</w:t>
            </w:r>
            <w:proofErr w:type="spellEnd"/>
          </w:p>
        </w:tc>
        <w:tc>
          <w:tcPr>
            <w:tcW w:w="1053" w:type="dxa"/>
          </w:tcPr>
          <w:p w14:paraId="3196495D" w14:textId="063942C8" w:rsidR="00715E88" w:rsidRPr="00715E88" w:rsidRDefault="00715E88" w:rsidP="00715E88">
            <w:pPr>
              <w:widowControl/>
              <w:suppressAutoHyphens w:val="0"/>
              <w:spacing w:after="160" w:line="259" w:lineRule="auto"/>
              <w:ind w:left="0"/>
              <w:contextualSpacing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CC</w:t>
            </w:r>
          </w:p>
        </w:tc>
        <w:tc>
          <w:tcPr>
            <w:tcW w:w="1050" w:type="dxa"/>
          </w:tcPr>
          <w:p w14:paraId="6D894927" w14:textId="75F3CC45" w:rsidR="00715E88" w:rsidRPr="00715E88" w:rsidRDefault="00715E88" w:rsidP="00715E88">
            <w:pPr>
              <w:widowControl/>
              <w:suppressAutoHyphens w:val="0"/>
              <w:spacing w:after="160" w:line="259" w:lineRule="auto"/>
              <w:ind w:left="0"/>
              <w:contextualSpacing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CC</w:t>
            </w:r>
          </w:p>
        </w:tc>
        <w:tc>
          <w:tcPr>
            <w:tcW w:w="1074" w:type="dxa"/>
          </w:tcPr>
          <w:p w14:paraId="46C84B3D" w14:textId="381E28D5" w:rsidR="00715E88" w:rsidRPr="00715E88" w:rsidRDefault="00715E88" w:rsidP="00715E88">
            <w:pPr>
              <w:widowControl/>
              <w:suppressAutoHyphens w:val="0"/>
              <w:spacing w:after="160" w:line="259" w:lineRule="auto"/>
              <w:ind w:left="0"/>
              <w:contextualSpacing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CC</w:t>
            </w:r>
          </w:p>
        </w:tc>
      </w:tr>
    </w:tbl>
    <w:p w14:paraId="035A75E1" w14:textId="77777777" w:rsidR="00CB569F" w:rsidRPr="00CB569F" w:rsidRDefault="00CB569F" w:rsidP="00CB569F">
      <w:pPr>
        <w:widowControl/>
        <w:suppressAutoHyphens w:val="0"/>
        <w:spacing w:after="160" w:line="259" w:lineRule="auto"/>
        <w:ind w:left="0"/>
        <w:contextualSpacing/>
        <w:jc w:val="left"/>
        <w:rPr>
          <w:lang w:val="en-GB"/>
        </w:rPr>
      </w:pPr>
    </w:p>
    <w:p w14:paraId="24CDCB3D" w14:textId="4BEA0685" w:rsidR="00613D1F" w:rsidRDefault="00074FED" w:rsidP="00074FED">
      <w:pPr>
        <w:pStyle w:val="u3"/>
      </w:pP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</w:p>
    <w:p w14:paraId="6C08F5A1" w14:textId="1E8DF8D6" w:rsidR="00074FED" w:rsidRPr="00074FED" w:rsidRDefault="00074FED" w:rsidP="00074FED">
      <w:r>
        <w:t xml:space="preserve">MEMBER ROLE TABLE -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574"/>
        <w:gridCol w:w="1883"/>
        <w:gridCol w:w="1501"/>
        <w:gridCol w:w="1201"/>
        <w:gridCol w:w="776"/>
        <w:gridCol w:w="1170"/>
        <w:gridCol w:w="1665"/>
      </w:tblGrid>
      <w:tr w:rsidR="00074FED" w14:paraId="767C0391" w14:textId="77777777" w:rsidTr="00074FED">
        <w:tc>
          <w:tcPr>
            <w:tcW w:w="574" w:type="dxa"/>
          </w:tcPr>
          <w:p w14:paraId="2296DF42" w14:textId="24A26263" w:rsidR="00074FED" w:rsidRPr="00074FED" w:rsidRDefault="00074FED" w:rsidP="00074FED">
            <w:pPr>
              <w:ind w:left="0"/>
              <w:jc w:val="center"/>
              <w:rPr>
                <w:iCs/>
                <w:sz w:val="20"/>
              </w:rPr>
            </w:pPr>
            <w:r w:rsidRPr="00074FED">
              <w:rPr>
                <w:iCs/>
                <w:sz w:val="20"/>
              </w:rPr>
              <w:t>STT</w:t>
            </w:r>
          </w:p>
        </w:tc>
        <w:tc>
          <w:tcPr>
            <w:tcW w:w="1883" w:type="dxa"/>
          </w:tcPr>
          <w:p w14:paraId="10FFACE3" w14:textId="5E950A38" w:rsidR="00074FED" w:rsidRPr="00074FED" w:rsidRDefault="00074FED" w:rsidP="00074FED">
            <w:pPr>
              <w:ind w:left="0"/>
              <w:jc w:val="center"/>
              <w:rPr>
                <w:iCs/>
                <w:sz w:val="20"/>
              </w:rPr>
            </w:pPr>
            <w:proofErr w:type="spellStart"/>
            <w:r w:rsidRPr="00074FED">
              <w:rPr>
                <w:iCs/>
                <w:sz w:val="20"/>
              </w:rPr>
              <w:t>Người</w:t>
            </w:r>
            <w:proofErr w:type="spellEnd"/>
            <w:r w:rsidRPr="00074FED">
              <w:rPr>
                <w:iCs/>
                <w:sz w:val="20"/>
              </w:rPr>
              <w:t xml:space="preserve"> </w:t>
            </w:r>
            <w:proofErr w:type="spellStart"/>
            <w:r w:rsidRPr="00074FED">
              <w:rPr>
                <w:iCs/>
                <w:sz w:val="20"/>
              </w:rPr>
              <w:t>liên</w:t>
            </w:r>
            <w:proofErr w:type="spellEnd"/>
            <w:r w:rsidRPr="00074FED">
              <w:rPr>
                <w:iCs/>
                <w:sz w:val="20"/>
              </w:rPr>
              <w:t xml:space="preserve"> </w:t>
            </w:r>
            <w:proofErr w:type="spellStart"/>
            <w:r w:rsidRPr="00074FED">
              <w:rPr>
                <w:iCs/>
                <w:sz w:val="20"/>
              </w:rPr>
              <w:t>hệ</w:t>
            </w:r>
            <w:proofErr w:type="spellEnd"/>
          </w:p>
        </w:tc>
        <w:tc>
          <w:tcPr>
            <w:tcW w:w="1501" w:type="dxa"/>
          </w:tcPr>
          <w:p w14:paraId="3B984600" w14:textId="544423ED" w:rsidR="00074FED" w:rsidRPr="00074FED" w:rsidRDefault="00074FED" w:rsidP="00074FED">
            <w:pPr>
              <w:ind w:left="0"/>
              <w:jc w:val="center"/>
              <w:rPr>
                <w:iCs/>
                <w:sz w:val="20"/>
              </w:rPr>
            </w:pPr>
            <w:r w:rsidRPr="00074FED">
              <w:rPr>
                <w:iCs/>
                <w:sz w:val="20"/>
              </w:rPr>
              <w:t>Mail</w:t>
            </w:r>
          </w:p>
        </w:tc>
        <w:tc>
          <w:tcPr>
            <w:tcW w:w="1201" w:type="dxa"/>
          </w:tcPr>
          <w:p w14:paraId="5BC2370E" w14:textId="64230B6E" w:rsidR="00074FED" w:rsidRPr="00074FED" w:rsidRDefault="00074FED" w:rsidP="00074FED">
            <w:pPr>
              <w:ind w:left="0"/>
              <w:jc w:val="center"/>
              <w:rPr>
                <w:iCs/>
                <w:sz w:val="20"/>
              </w:rPr>
            </w:pPr>
            <w:proofErr w:type="spellStart"/>
            <w:r w:rsidRPr="00074FED">
              <w:rPr>
                <w:iCs/>
                <w:sz w:val="20"/>
              </w:rPr>
              <w:t>Mô</w:t>
            </w:r>
            <w:proofErr w:type="spellEnd"/>
            <w:r w:rsidRPr="00074FED">
              <w:rPr>
                <w:iCs/>
                <w:sz w:val="20"/>
              </w:rPr>
              <w:t xml:space="preserve"> </w:t>
            </w:r>
            <w:proofErr w:type="spellStart"/>
            <w:r w:rsidRPr="00074FED">
              <w:rPr>
                <w:iCs/>
                <w:sz w:val="20"/>
              </w:rPr>
              <w:t>tả</w:t>
            </w:r>
            <w:proofErr w:type="spellEnd"/>
          </w:p>
        </w:tc>
        <w:tc>
          <w:tcPr>
            <w:tcW w:w="776" w:type="dxa"/>
          </w:tcPr>
          <w:p w14:paraId="44C6F1BF" w14:textId="42015364" w:rsidR="00074FED" w:rsidRPr="00074FED" w:rsidRDefault="00074FED" w:rsidP="00074FED">
            <w:pPr>
              <w:ind w:left="0"/>
              <w:jc w:val="center"/>
              <w:rPr>
                <w:iCs/>
                <w:sz w:val="20"/>
              </w:rPr>
            </w:pPr>
            <w:r w:rsidRPr="00074FED">
              <w:rPr>
                <w:iCs/>
                <w:sz w:val="20"/>
              </w:rPr>
              <w:t>Mail to</w:t>
            </w:r>
          </w:p>
        </w:tc>
        <w:tc>
          <w:tcPr>
            <w:tcW w:w="1170" w:type="dxa"/>
          </w:tcPr>
          <w:p w14:paraId="1F35082D" w14:textId="5FBC641E" w:rsidR="00074FED" w:rsidRPr="00074FED" w:rsidRDefault="00074FED" w:rsidP="00074FED">
            <w:pPr>
              <w:ind w:left="0"/>
              <w:jc w:val="center"/>
              <w:rPr>
                <w:iCs/>
                <w:sz w:val="20"/>
              </w:rPr>
            </w:pPr>
            <w:proofErr w:type="spellStart"/>
            <w:r w:rsidRPr="00074FED">
              <w:rPr>
                <w:iCs/>
                <w:sz w:val="20"/>
              </w:rPr>
              <w:t>Thời</w:t>
            </w:r>
            <w:proofErr w:type="spellEnd"/>
            <w:r w:rsidRPr="00074FED">
              <w:rPr>
                <w:iCs/>
                <w:sz w:val="20"/>
              </w:rPr>
              <w:t xml:space="preserve"> </w:t>
            </w:r>
            <w:proofErr w:type="spellStart"/>
            <w:r w:rsidRPr="00074FED">
              <w:rPr>
                <w:iCs/>
                <w:sz w:val="20"/>
              </w:rPr>
              <w:t>lượng</w:t>
            </w:r>
            <w:proofErr w:type="spellEnd"/>
            <w:r w:rsidRPr="00074FED">
              <w:rPr>
                <w:iCs/>
                <w:sz w:val="20"/>
              </w:rPr>
              <w:t xml:space="preserve"> </w:t>
            </w:r>
            <w:proofErr w:type="spellStart"/>
            <w:r w:rsidRPr="00074FED">
              <w:rPr>
                <w:iCs/>
                <w:sz w:val="20"/>
              </w:rPr>
              <w:t>tham</w:t>
            </w:r>
            <w:proofErr w:type="spellEnd"/>
            <w:r w:rsidRPr="00074FED">
              <w:rPr>
                <w:iCs/>
                <w:sz w:val="20"/>
              </w:rPr>
              <w:t xml:space="preserve"> </w:t>
            </w:r>
            <w:proofErr w:type="spellStart"/>
            <w:r w:rsidRPr="00074FED">
              <w:rPr>
                <w:iCs/>
                <w:sz w:val="20"/>
              </w:rPr>
              <w:t>dự</w:t>
            </w:r>
            <w:proofErr w:type="spellEnd"/>
          </w:p>
        </w:tc>
        <w:tc>
          <w:tcPr>
            <w:tcW w:w="1665" w:type="dxa"/>
          </w:tcPr>
          <w:p w14:paraId="50876D61" w14:textId="6117A709" w:rsidR="00074FED" w:rsidRPr="00074FED" w:rsidRDefault="00074FED" w:rsidP="00074FED">
            <w:pPr>
              <w:ind w:left="0"/>
              <w:jc w:val="center"/>
              <w:rPr>
                <w:iCs/>
                <w:sz w:val="20"/>
              </w:rPr>
            </w:pPr>
            <w:proofErr w:type="spellStart"/>
            <w:r w:rsidRPr="00074FED">
              <w:rPr>
                <w:iCs/>
                <w:sz w:val="20"/>
              </w:rPr>
              <w:t>Thế</w:t>
            </w:r>
            <w:proofErr w:type="spellEnd"/>
            <w:r w:rsidRPr="00074FED">
              <w:rPr>
                <w:iCs/>
                <w:sz w:val="20"/>
              </w:rPr>
              <w:t xml:space="preserve"> </w:t>
            </w:r>
            <w:proofErr w:type="spellStart"/>
            <w:r w:rsidRPr="00074FED">
              <w:rPr>
                <w:iCs/>
                <w:sz w:val="20"/>
              </w:rPr>
              <w:t>mạnh</w:t>
            </w:r>
            <w:proofErr w:type="spellEnd"/>
          </w:p>
        </w:tc>
      </w:tr>
      <w:tr w:rsidR="00074FED" w14:paraId="63CF1C44" w14:textId="77777777" w:rsidTr="00074FED">
        <w:tc>
          <w:tcPr>
            <w:tcW w:w="574" w:type="dxa"/>
          </w:tcPr>
          <w:p w14:paraId="0EA1D002" w14:textId="60FFE110" w:rsidR="00074FED" w:rsidRPr="00074FED" w:rsidRDefault="00074FED" w:rsidP="00074FED">
            <w:pPr>
              <w:ind w:left="0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1</w:t>
            </w:r>
          </w:p>
        </w:tc>
        <w:tc>
          <w:tcPr>
            <w:tcW w:w="1883" w:type="dxa"/>
          </w:tcPr>
          <w:p w14:paraId="70B599CA" w14:textId="6EC33C6D" w:rsidR="00074FED" w:rsidRPr="00074FED" w:rsidRDefault="00074FED" w:rsidP="00074FED">
            <w:pPr>
              <w:ind w:left="0"/>
              <w:jc w:val="center"/>
              <w:rPr>
                <w:iCs/>
                <w:sz w:val="20"/>
              </w:rPr>
            </w:pPr>
            <w:proofErr w:type="spellStart"/>
            <w:r>
              <w:rPr>
                <w:iCs/>
                <w:sz w:val="20"/>
              </w:rPr>
              <w:t>Nguyễn</w:t>
            </w:r>
            <w:proofErr w:type="spellEnd"/>
            <w:r>
              <w:rPr>
                <w:iCs/>
                <w:sz w:val="20"/>
              </w:rPr>
              <w:t xml:space="preserve"> </w:t>
            </w:r>
            <w:proofErr w:type="spellStart"/>
            <w:r>
              <w:rPr>
                <w:iCs/>
                <w:sz w:val="20"/>
              </w:rPr>
              <w:t>Tiến</w:t>
            </w:r>
            <w:proofErr w:type="spellEnd"/>
            <w:r>
              <w:rPr>
                <w:iCs/>
                <w:sz w:val="20"/>
              </w:rPr>
              <w:t xml:space="preserve"> </w:t>
            </w:r>
            <w:proofErr w:type="spellStart"/>
            <w:r>
              <w:rPr>
                <w:iCs/>
                <w:sz w:val="20"/>
              </w:rPr>
              <w:t>Dũng</w:t>
            </w:r>
            <w:proofErr w:type="spellEnd"/>
          </w:p>
        </w:tc>
        <w:tc>
          <w:tcPr>
            <w:tcW w:w="1501" w:type="dxa"/>
          </w:tcPr>
          <w:p w14:paraId="01D9DC03" w14:textId="3E4257F2" w:rsidR="00074FED" w:rsidRPr="00074FED" w:rsidRDefault="00074FED" w:rsidP="00074FED">
            <w:pPr>
              <w:ind w:left="0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Dung86@gmail</w:t>
            </w:r>
          </w:p>
        </w:tc>
        <w:tc>
          <w:tcPr>
            <w:tcW w:w="1201" w:type="dxa"/>
          </w:tcPr>
          <w:p w14:paraId="1DDA1BDC" w14:textId="610C6765" w:rsidR="00074FED" w:rsidRPr="00074FED" w:rsidRDefault="00074FED" w:rsidP="00074FED">
            <w:pPr>
              <w:ind w:left="0"/>
              <w:jc w:val="center"/>
              <w:rPr>
                <w:iCs/>
                <w:sz w:val="20"/>
              </w:rPr>
            </w:pPr>
            <w:proofErr w:type="spellStart"/>
            <w:r>
              <w:rPr>
                <w:iCs/>
                <w:sz w:val="20"/>
              </w:rPr>
              <w:t>Kỹ</w:t>
            </w:r>
            <w:proofErr w:type="spellEnd"/>
            <w:r>
              <w:rPr>
                <w:iCs/>
                <w:sz w:val="20"/>
              </w:rPr>
              <w:t xml:space="preserve"> </w:t>
            </w:r>
            <w:proofErr w:type="spellStart"/>
            <w:r>
              <w:rPr>
                <w:iCs/>
                <w:sz w:val="20"/>
              </w:rPr>
              <w:t>Thuật</w:t>
            </w:r>
            <w:proofErr w:type="spellEnd"/>
          </w:p>
        </w:tc>
        <w:tc>
          <w:tcPr>
            <w:tcW w:w="776" w:type="dxa"/>
          </w:tcPr>
          <w:p w14:paraId="536B8650" w14:textId="7BEAC49E" w:rsidR="00074FED" w:rsidRPr="00074FED" w:rsidRDefault="00074FED" w:rsidP="00074FED">
            <w:pPr>
              <w:ind w:left="0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To</w:t>
            </w:r>
          </w:p>
        </w:tc>
        <w:tc>
          <w:tcPr>
            <w:tcW w:w="1170" w:type="dxa"/>
          </w:tcPr>
          <w:p w14:paraId="5F0C8F2A" w14:textId="4F1A241E" w:rsidR="00074FED" w:rsidRPr="00074FED" w:rsidRDefault="00074FED" w:rsidP="00074FED">
            <w:pPr>
              <w:ind w:left="0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75%</w:t>
            </w:r>
          </w:p>
        </w:tc>
        <w:tc>
          <w:tcPr>
            <w:tcW w:w="1665" w:type="dxa"/>
          </w:tcPr>
          <w:p w14:paraId="7FDD31DE" w14:textId="42CAD41E" w:rsidR="00074FED" w:rsidRPr="00074FED" w:rsidRDefault="00074FED" w:rsidP="00074FED">
            <w:pPr>
              <w:ind w:left="0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Code java</w:t>
            </w:r>
          </w:p>
        </w:tc>
      </w:tr>
      <w:tr w:rsidR="00074FED" w14:paraId="55AF0E45" w14:textId="77777777" w:rsidTr="00074FED">
        <w:tc>
          <w:tcPr>
            <w:tcW w:w="574" w:type="dxa"/>
          </w:tcPr>
          <w:p w14:paraId="1B7C380B" w14:textId="5369FD06" w:rsidR="00074FED" w:rsidRPr="00074FED" w:rsidRDefault="00074FED" w:rsidP="00074FED">
            <w:pPr>
              <w:ind w:left="0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2</w:t>
            </w:r>
          </w:p>
        </w:tc>
        <w:tc>
          <w:tcPr>
            <w:tcW w:w="1883" w:type="dxa"/>
          </w:tcPr>
          <w:p w14:paraId="077EC196" w14:textId="30264F29" w:rsidR="00074FED" w:rsidRPr="00074FED" w:rsidRDefault="00074FED" w:rsidP="00074FED">
            <w:pPr>
              <w:ind w:left="0"/>
              <w:jc w:val="center"/>
              <w:rPr>
                <w:iCs/>
                <w:sz w:val="20"/>
              </w:rPr>
            </w:pPr>
            <w:proofErr w:type="spellStart"/>
            <w:r>
              <w:rPr>
                <w:iCs/>
                <w:sz w:val="20"/>
              </w:rPr>
              <w:t>Nguyễn</w:t>
            </w:r>
            <w:proofErr w:type="spellEnd"/>
            <w:r>
              <w:rPr>
                <w:iCs/>
                <w:sz w:val="20"/>
              </w:rPr>
              <w:t xml:space="preserve"> </w:t>
            </w:r>
            <w:proofErr w:type="spellStart"/>
            <w:r>
              <w:rPr>
                <w:iCs/>
                <w:sz w:val="20"/>
              </w:rPr>
              <w:t>Tiến</w:t>
            </w:r>
            <w:proofErr w:type="spellEnd"/>
            <w:r>
              <w:rPr>
                <w:iCs/>
                <w:sz w:val="20"/>
              </w:rPr>
              <w:t xml:space="preserve"> </w:t>
            </w:r>
            <w:proofErr w:type="spellStart"/>
            <w:r>
              <w:rPr>
                <w:iCs/>
                <w:sz w:val="20"/>
              </w:rPr>
              <w:t>Dũng</w:t>
            </w:r>
            <w:proofErr w:type="spellEnd"/>
          </w:p>
        </w:tc>
        <w:tc>
          <w:tcPr>
            <w:tcW w:w="1501" w:type="dxa"/>
          </w:tcPr>
          <w:p w14:paraId="24D544D3" w14:textId="00744F09" w:rsidR="00074FED" w:rsidRPr="00074FED" w:rsidRDefault="00074FED" w:rsidP="00074FED">
            <w:pPr>
              <w:ind w:left="0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Dung84@gmail</w:t>
            </w:r>
          </w:p>
        </w:tc>
        <w:tc>
          <w:tcPr>
            <w:tcW w:w="1201" w:type="dxa"/>
          </w:tcPr>
          <w:p w14:paraId="24BE285F" w14:textId="6FE6834C" w:rsidR="00074FED" w:rsidRPr="00074FED" w:rsidRDefault="00074FED" w:rsidP="00074FED">
            <w:pPr>
              <w:ind w:left="0"/>
              <w:jc w:val="center"/>
              <w:rPr>
                <w:iCs/>
                <w:sz w:val="20"/>
              </w:rPr>
            </w:pPr>
            <w:proofErr w:type="spellStart"/>
            <w:r>
              <w:rPr>
                <w:iCs/>
                <w:sz w:val="20"/>
              </w:rPr>
              <w:t>Kỹ</w:t>
            </w:r>
            <w:proofErr w:type="spellEnd"/>
            <w:r>
              <w:rPr>
                <w:iCs/>
                <w:sz w:val="20"/>
              </w:rPr>
              <w:t xml:space="preserve"> </w:t>
            </w:r>
            <w:proofErr w:type="spellStart"/>
            <w:r>
              <w:rPr>
                <w:iCs/>
                <w:sz w:val="20"/>
              </w:rPr>
              <w:t>Thuật</w:t>
            </w:r>
            <w:proofErr w:type="spellEnd"/>
          </w:p>
        </w:tc>
        <w:tc>
          <w:tcPr>
            <w:tcW w:w="776" w:type="dxa"/>
          </w:tcPr>
          <w:p w14:paraId="2E1F968F" w14:textId="0B82181A" w:rsidR="00074FED" w:rsidRPr="00074FED" w:rsidRDefault="00074FED" w:rsidP="00074FED">
            <w:pPr>
              <w:ind w:left="0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To</w:t>
            </w:r>
          </w:p>
        </w:tc>
        <w:tc>
          <w:tcPr>
            <w:tcW w:w="1170" w:type="dxa"/>
          </w:tcPr>
          <w:p w14:paraId="0CDFC1D2" w14:textId="38E866D2" w:rsidR="00074FED" w:rsidRPr="00074FED" w:rsidRDefault="00074FED" w:rsidP="00074FED">
            <w:pPr>
              <w:ind w:left="0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75%</w:t>
            </w:r>
          </w:p>
        </w:tc>
        <w:tc>
          <w:tcPr>
            <w:tcW w:w="1665" w:type="dxa"/>
          </w:tcPr>
          <w:p w14:paraId="7F1B4EE8" w14:textId="2DA07D1D" w:rsidR="00074FED" w:rsidRPr="00074FED" w:rsidRDefault="00074FED" w:rsidP="00074FED">
            <w:pPr>
              <w:ind w:left="0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Code python</w:t>
            </w:r>
          </w:p>
        </w:tc>
      </w:tr>
      <w:tr w:rsidR="00074FED" w14:paraId="33BF2541" w14:textId="77777777" w:rsidTr="00074FED">
        <w:tc>
          <w:tcPr>
            <w:tcW w:w="574" w:type="dxa"/>
          </w:tcPr>
          <w:p w14:paraId="37C34DCD" w14:textId="241CC3B2" w:rsidR="00074FED" w:rsidRPr="00074FED" w:rsidRDefault="00074FED" w:rsidP="00074FED">
            <w:pPr>
              <w:ind w:left="0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3</w:t>
            </w:r>
          </w:p>
        </w:tc>
        <w:tc>
          <w:tcPr>
            <w:tcW w:w="1883" w:type="dxa"/>
          </w:tcPr>
          <w:p w14:paraId="5A8C780E" w14:textId="7138A301" w:rsidR="00074FED" w:rsidRPr="00074FED" w:rsidRDefault="00074FED" w:rsidP="00074FED">
            <w:pPr>
              <w:ind w:left="0"/>
              <w:jc w:val="center"/>
              <w:rPr>
                <w:iCs/>
                <w:sz w:val="20"/>
              </w:rPr>
            </w:pPr>
            <w:proofErr w:type="spellStart"/>
            <w:r>
              <w:rPr>
                <w:iCs/>
                <w:sz w:val="20"/>
              </w:rPr>
              <w:t>Nguyễn</w:t>
            </w:r>
            <w:proofErr w:type="spellEnd"/>
            <w:r>
              <w:rPr>
                <w:iCs/>
                <w:sz w:val="20"/>
              </w:rPr>
              <w:t xml:space="preserve"> </w:t>
            </w:r>
            <w:proofErr w:type="spellStart"/>
            <w:r>
              <w:rPr>
                <w:iCs/>
                <w:sz w:val="20"/>
              </w:rPr>
              <w:t>Bách</w:t>
            </w:r>
            <w:proofErr w:type="spellEnd"/>
            <w:r>
              <w:rPr>
                <w:iCs/>
                <w:sz w:val="20"/>
              </w:rPr>
              <w:t xml:space="preserve"> </w:t>
            </w:r>
            <w:proofErr w:type="spellStart"/>
            <w:r>
              <w:rPr>
                <w:iCs/>
                <w:sz w:val="20"/>
              </w:rPr>
              <w:t>Thắng</w:t>
            </w:r>
            <w:proofErr w:type="spellEnd"/>
          </w:p>
        </w:tc>
        <w:tc>
          <w:tcPr>
            <w:tcW w:w="1501" w:type="dxa"/>
          </w:tcPr>
          <w:p w14:paraId="59E68EF8" w14:textId="71EE8462" w:rsidR="00074FED" w:rsidRPr="00074FED" w:rsidRDefault="00074FED" w:rsidP="00074FED">
            <w:pPr>
              <w:ind w:left="0"/>
              <w:jc w:val="center"/>
              <w:rPr>
                <w:iCs/>
                <w:sz w:val="20"/>
              </w:rPr>
            </w:pPr>
            <w:proofErr w:type="spellStart"/>
            <w:r>
              <w:rPr>
                <w:iCs/>
                <w:sz w:val="20"/>
              </w:rPr>
              <w:t>Thang@gmail</w:t>
            </w:r>
            <w:proofErr w:type="spellEnd"/>
          </w:p>
        </w:tc>
        <w:tc>
          <w:tcPr>
            <w:tcW w:w="1201" w:type="dxa"/>
          </w:tcPr>
          <w:p w14:paraId="7D07B0C8" w14:textId="7947DB30" w:rsidR="00074FED" w:rsidRPr="00074FED" w:rsidRDefault="00074FED" w:rsidP="00074FED">
            <w:pPr>
              <w:ind w:left="0"/>
              <w:jc w:val="center"/>
              <w:rPr>
                <w:iCs/>
                <w:sz w:val="20"/>
              </w:rPr>
            </w:pPr>
            <w:proofErr w:type="spellStart"/>
            <w:r>
              <w:rPr>
                <w:iCs/>
                <w:sz w:val="20"/>
              </w:rPr>
              <w:t>Kỹ</w:t>
            </w:r>
            <w:proofErr w:type="spellEnd"/>
            <w:r>
              <w:rPr>
                <w:iCs/>
                <w:sz w:val="20"/>
              </w:rPr>
              <w:t xml:space="preserve"> </w:t>
            </w:r>
            <w:proofErr w:type="spellStart"/>
            <w:r>
              <w:rPr>
                <w:iCs/>
                <w:sz w:val="20"/>
              </w:rPr>
              <w:t>Thuật</w:t>
            </w:r>
            <w:proofErr w:type="spellEnd"/>
          </w:p>
        </w:tc>
        <w:tc>
          <w:tcPr>
            <w:tcW w:w="776" w:type="dxa"/>
          </w:tcPr>
          <w:p w14:paraId="2B15F00E" w14:textId="286DA81A" w:rsidR="00074FED" w:rsidRPr="00074FED" w:rsidRDefault="00074FED" w:rsidP="00074FED">
            <w:pPr>
              <w:ind w:left="0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To</w:t>
            </w:r>
          </w:p>
        </w:tc>
        <w:tc>
          <w:tcPr>
            <w:tcW w:w="1170" w:type="dxa"/>
          </w:tcPr>
          <w:p w14:paraId="03A70542" w14:textId="46BD4A8C" w:rsidR="00074FED" w:rsidRPr="00074FED" w:rsidRDefault="00074FED" w:rsidP="00074FED">
            <w:pPr>
              <w:ind w:left="0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75%</w:t>
            </w:r>
          </w:p>
        </w:tc>
        <w:tc>
          <w:tcPr>
            <w:tcW w:w="1665" w:type="dxa"/>
          </w:tcPr>
          <w:p w14:paraId="398162FC" w14:textId="5FD4EA96" w:rsidR="00074FED" w:rsidRPr="00074FED" w:rsidRDefault="00074FED" w:rsidP="00074FED">
            <w:pPr>
              <w:ind w:left="0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Code C</w:t>
            </w:r>
          </w:p>
        </w:tc>
      </w:tr>
      <w:tr w:rsidR="00074FED" w14:paraId="06A1E69E" w14:textId="77777777" w:rsidTr="00074FED">
        <w:tc>
          <w:tcPr>
            <w:tcW w:w="574" w:type="dxa"/>
          </w:tcPr>
          <w:p w14:paraId="470501EF" w14:textId="7E8C4872" w:rsidR="00074FED" w:rsidRPr="00074FED" w:rsidRDefault="00074FED" w:rsidP="00074FED">
            <w:pPr>
              <w:ind w:left="0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4</w:t>
            </w:r>
          </w:p>
        </w:tc>
        <w:tc>
          <w:tcPr>
            <w:tcW w:w="1883" w:type="dxa"/>
          </w:tcPr>
          <w:p w14:paraId="26280711" w14:textId="5AC4E231" w:rsidR="00074FED" w:rsidRPr="00074FED" w:rsidRDefault="00074FED" w:rsidP="00074FED">
            <w:pPr>
              <w:ind w:left="0"/>
              <w:jc w:val="center"/>
              <w:rPr>
                <w:iCs/>
                <w:sz w:val="20"/>
              </w:rPr>
            </w:pPr>
            <w:proofErr w:type="spellStart"/>
            <w:r>
              <w:rPr>
                <w:iCs/>
                <w:sz w:val="20"/>
              </w:rPr>
              <w:t>Trịnh</w:t>
            </w:r>
            <w:proofErr w:type="spellEnd"/>
            <w:r>
              <w:rPr>
                <w:iCs/>
                <w:sz w:val="20"/>
              </w:rPr>
              <w:t xml:space="preserve"> </w:t>
            </w:r>
            <w:proofErr w:type="spellStart"/>
            <w:r>
              <w:rPr>
                <w:iCs/>
                <w:sz w:val="20"/>
              </w:rPr>
              <w:t>Huy</w:t>
            </w:r>
            <w:proofErr w:type="spellEnd"/>
            <w:r>
              <w:rPr>
                <w:iCs/>
                <w:sz w:val="20"/>
              </w:rPr>
              <w:t xml:space="preserve"> Quang</w:t>
            </w:r>
          </w:p>
        </w:tc>
        <w:tc>
          <w:tcPr>
            <w:tcW w:w="1501" w:type="dxa"/>
          </w:tcPr>
          <w:p w14:paraId="68A3D776" w14:textId="32EE3D91" w:rsidR="00074FED" w:rsidRPr="00074FED" w:rsidRDefault="00074FED" w:rsidP="00074FED">
            <w:pPr>
              <w:ind w:left="0"/>
              <w:jc w:val="center"/>
              <w:rPr>
                <w:iCs/>
                <w:sz w:val="20"/>
              </w:rPr>
            </w:pPr>
            <w:proofErr w:type="spellStart"/>
            <w:r>
              <w:rPr>
                <w:iCs/>
                <w:sz w:val="20"/>
              </w:rPr>
              <w:t>Quang@gmail</w:t>
            </w:r>
            <w:proofErr w:type="spellEnd"/>
          </w:p>
        </w:tc>
        <w:tc>
          <w:tcPr>
            <w:tcW w:w="1201" w:type="dxa"/>
          </w:tcPr>
          <w:p w14:paraId="708DC439" w14:textId="54B0C5E2" w:rsidR="00074FED" w:rsidRPr="00074FED" w:rsidRDefault="00074FED" w:rsidP="00074FED">
            <w:pPr>
              <w:ind w:left="0"/>
              <w:jc w:val="center"/>
              <w:rPr>
                <w:iCs/>
                <w:sz w:val="20"/>
              </w:rPr>
            </w:pPr>
            <w:proofErr w:type="spellStart"/>
            <w:r>
              <w:rPr>
                <w:iCs/>
                <w:sz w:val="20"/>
              </w:rPr>
              <w:t>Kỹ</w:t>
            </w:r>
            <w:proofErr w:type="spellEnd"/>
            <w:r>
              <w:rPr>
                <w:iCs/>
                <w:sz w:val="20"/>
              </w:rPr>
              <w:t xml:space="preserve"> </w:t>
            </w:r>
            <w:proofErr w:type="spellStart"/>
            <w:r>
              <w:rPr>
                <w:iCs/>
                <w:sz w:val="20"/>
              </w:rPr>
              <w:t>Thuật</w:t>
            </w:r>
            <w:proofErr w:type="spellEnd"/>
          </w:p>
        </w:tc>
        <w:tc>
          <w:tcPr>
            <w:tcW w:w="776" w:type="dxa"/>
          </w:tcPr>
          <w:p w14:paraId="09ADB04D" w14:textId="121B9FEB" w:rsidR="00074FED" w:rsidRPr="00074FED" w:rsidRDefault="00074FED" w:rsidP="00074FED">
            <w:pPr>
              <w:ind w:left="0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To</w:t>
            </w:r>
          </w:p>
        </w:tc>
        <w:tc>
          <w:tcPr>
            <w:tcW w:w="1170" w:type="dxa"/>
          </w:tcPr>
          <w:p w14:paraId="67513B88" w14:textId="66E1C8E7" w:rsidR="00074FED" w:rsidRPr="00074FED" w:rsidRDefault="00074FED" w:rsidP="00074FED">
            <w:pPr>
              <w:ind w:left="0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75%</w:t>
            </w:r>
          </w:p>
        </w:tc>
        <w:tc>
          <w:tcPr>
            <w:tcW w:w="1665" w:type="dxa"/>
          </w:tcPr>
          <w:p w14:paraId="3265CE23" w14:textId="65B87CE2" w:rsidR="00074FED" w:rsidRPr="00074FED" w:rsidRDefault="00074FED" w:rsidP="00074FED">
            <w:pPr>
              <w:ind w:left="0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Code Web</w:t>
            </w:r>
          </w:p>
        </w:tc>
      </w:tr>
    </w:tbl>
    <w:p w14:paraId="0D282470" w14:textId="77777777" w:rsidR="00613D1F" w:rsidRDefault="00613D1F" w:rsidP="005F2AC9">
      <w:pPr>
        <w:ind w:left="0"/>
        <w:rPr>
          <w:iCs/>
        </w:rPr>
      </w:pPr>
    </w:p>
    <w:p w14:paraId="19223475" w14:textId="1F7601BD" w:rsidR="00F16A81" w:rsidRDefault="00F16A81" w:rsidP="00F16A81">
      <w:pPr>
        <w:pStyle w:val="u1"/>
      </w:pPr>
      <w:bookmarkStart w:id="9" w:name="_Toc27319597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9"/>
      <w:proofErr w:type="spellEnd"/>
    </w:p>
    <w:p w14:paraId="4EFA2D31" w14:textId="5206CEAF" w:rsidR="00344D7B" w:rsidRDefault="00344D7B" w:rsidP="00A9178E">
      <w:pPr>
        <w:pStyle w:val="u2"/>
      </w:pPr>
      <w:bookmarkStart w:id="10" w:name="_Toc27319598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 w:rsidR="00601A95">
        <w:t>hàng</w:t>
      </w:r>
      <w:bookmarkEnd w:id="10"/>
      <w:proofErr w:type="spellEnd"/>
    </w:p>
    <w:p w14:paraId="7AEFF87C" w14:textId="14D207C0" w:rsidR="007E1B31" w:rsidRDefault="007E1B31" w:rsidP="007E1B31"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proofErr w:type="gramStart"/>
      <w:r>
        <w:t>sau</w:t>
      </w:r>
      <w:proofErr w:type="spellEnd"/>
      <w:r>
        <w:t xml:space="preserve"> :</w:t>
      </w:r>
      <w:proofErr w:type="gramEnd"/>
    </w:p>
    <w:p w14:paraId="35E924BA" w14:textId="14313A71" w:rsidR="007E1B31" w:rsidRPr="007E1B31" w:rsidRDefault="007E1B31" w:rsidP="008C2F53">
      <w:pPr>
        <w:pStyle w:val="oancuaDanhsach"/>
        <w:numPr>
          <w:ilvl w:val="0"/>
          <w:numId w:val="14"/>
        </w:numPr>
        <w:rPr>
          <w:szCs w:val="26"/>
        </w:rPr>
      </w:pPr>
      <w:proofErr w:type="spellStart"/>
      <w:r>
        <w:rPr>
          <w:szCs w:val="26"/>
        </w:rPr>
        <w:t>Có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thể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</w:t>
      </w:r>
      <w:r w:rsidRPr="007E1B31">
        <w:rPr>
          <w:szCs w:val="26"/>
        </w:rPr>
        <w:t>ự</w:t>
      </w:r>
      <w:proofErr w:type="spellEnd"/>
      <w:r w:rsidRPr="007E1B31">
        <w:rPr>
          <w:szCs w:val="26"/>
        </w:rPr>
        <w:t xml:space="preserve"> </w:t>
      </w:r>
      <w:proofErr w:type="spellStart"/>
      <w:r w:rsidRPr="007E1B31">
        <w:rPr>
          <w:szCs w:val="26"/>
        </w:rPr>
        <w:t>động</w:t>
      </w:r>
      <w:proofErr w:type="spellEnd"/>
      <w:r w:rsidRPr="007E1B31">
        <w:rPr>
          <w:szCs w:val="26"/>
        </w:rPr>
        <w:t xml:space="preserve"> </w:t>
      </w:r>
      <w:proofErr w:type="spellStart"/>
      <w:r w:rsidRPr="007E1B31">
        <w:rPr>
          <w:szCs w:val="26"/>
        </w:rPr>
        <w:t>tìm</w:t>
      </w:r>
      <w:proofErr w:type="spellEnd"/>
      <w:r w:rsidRPr="007E1B31">
        <w:rPr>
          <w:szCs w:val="26"/>
        </w:rPr>
        <w:t xml:space="preserve"> </w:t>
      </w:r>
      <w:proofErr w:type="spellStart"/>
      <w:r w:rsidRPr="007E1B31">
        <w:rPr>
          <w:szCs w:val="26"/>
        </w:rPr>
        <w:t>đường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đi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đi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theo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đường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cụ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thể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được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đánh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dấu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dưới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sàn</w:t>
      </w:r>
      <w:proofErr w:type="spellEnd"/>
      <w:r>
        <w:rPr>
          <w:szCs w:val="26"/>
        </w:rPr>
        <w:t>.</w:t>
      </w:r>
    </w:p>
    <w:p w14:paraId="4C32CF82" w14:textId="13D0C8CB" w:rsidR="007E1B31" w:rsidRPr="007E1B31" w:rsidRDefault="007E1B31" w:rsidP="008C2F53">
      <w:pPr>
        <w:pStyle w:val="oancuaDanhsach"/>
        <w:numPr>
          <w:ilvl w:val="0"/>
          <w:numId w:val="14"/>
        </w:numPr>
        <w:rPr>
          <w:szCs w:val="26"/>
        </w:rPr>
      </w:pPr>
      <w:proofErr w:type="spellStart"/>
      <w:r w:rsidRPr="007E1B31">
        <w:rPr>
          <w:szCs w:val="26"/>
        </w:rPr>
        <w:t>Tránh</w:t>
      </w:r>
      <w:proofErr w:type="spellEnd"/>
      <w:r w:rsidRPr="007E1B31">
        <w:rPr>
          <w:szCs w:val="26"/>
        </w:rPr>
        <w:t xml:space="preserve"> </w:t>
      </w:r>
      <w:proofErr w:type="spellStart"/>
      <w:r>
        <w:rPr>
          <w:szCs w:val="26"/>
        </w:rPr>
        <w:t>được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chướng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ngại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vật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hoặc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người</w:t>
      </w:r>
      <w:proofErr w:type="spellEnd"/>
      <w:r>
        <w:rPr>
          <w:szCs w:val="26"/>
        </w:rPr>
        <w:t xml:space="preserve"> di </w:t>
      </w:r>
      <w:proofErr w:type="spellStart"/>
      <w:r>
        <w:rPr>
          <w:szCs w:val="26"/>
        </w:rPr>
        <w:t>chuyển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đường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đi</w:t>
      </w:r>
      <w:proofErr w:type="spellEnd"/>
      <w:r>
        <w:rPr>
          <w:szCs w:val="26"/>
        </w:rPr>
        <w:t>.</w:t>
      </w:r>
    </w:p>
    <w:p w14:paraId="0968EE42" w14:textId="7A2BCEB8" w:rsidR="007E1B31" w:rsidRPr="007E1B31" w:rsidRDefault="007E1B31" w:rsidP="008C2F53">
      <w:pPr>
        <w:pStyle w:val="oancuaDanhsach"/>
        <w:numPr>
          <w:ilvl w:val="0"/>
          <w:numId w:val="14"/>
        </w:numPr>
        <w:rPr>
          <w:szCs w:val="26"/>
        </w:rPr>
      </w:pPr>
      <w:r w:rsidRPr="007E1B31">
        <w:rPr>
          <w:szCs w:val="26"/>
        </w:rPr>
        <w:lastRenderedPageBreak/>
        <w:t xml:space="preserve">Thu </w:t>
      </w:r>
      <w:proofErr w:type="spellStart"/>
      <w:r w:rsidRPr="007E1B31">
        <w:rPr>
          <w:szCs w:val="26"/>
        </w:rPr>
        <w:t>thập</w:t>
      </w:r>
      <w:proofErr w:type="spellEnd"/>
      <w:r w:rsidRPr="007E1B31">
        <w:rPr>
          <w:szCs w:val="26"/>
        </w:rPr>
        <w:t xml:space="preserve"> </w:t>
      </w:r>
      <w:proofErr w:type="spellStart"/>
      <w:r w:rsidRPr="007E1B31">
        <w:rPr>
          <w:szCs w:val="26"/>
        </w:rPr>
        <w:t>thông</w:t>
      </w:r>
      <w:proofErr w:type="spellEnd"/>
      <w:r w:rsidRPr="007E1B31">
        <w:rPr>
          <w:szCs w:val="26"/>
        </w:rPr>
        <w:t xml:space="preserve"> tin</w:t>
      </w:r>
      <w:r>
        <w:rPr>
          <w:szCs w:val="26"/>
        </w:rPr>
        <w:t xml:space="preserve"> </w:t>
      </w:r>
      <w:proofErr w:type="spellStart"/>
      <w:r>
        <w:rPr>
          <w:szCs w:val="26"/>
        </w:rPr>
        <w:t>về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những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đồ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vận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chuyển</w:t>
      </w:r>
      <w:proofErr w:type="spellEnd"/>
      <w:r>
        <w:rPr>
          <w:szCs w:val="26"/>
        </w:rPr>
        <w:t>.</w:t>
      </w:r>
    </w:p>
    <w:p w14:paraId="19890C55" w14:textId="26753981" w:rsidR="007E1B31" w:rsidRPr="007E1B31" w:rsidRDefault="007E1B31" w:rsidP="008C2F53">
      <w:pPr>
        <w:pStyle w:val="oancuaDanhsach"/>
        <w:numPr>
          <w:ilvl w:val="0"/>
          <w:numId w:val="14"/>
        </w:numPr>
        <w:rPr>
          <w:szCs w:val="26"/>
        </w:rPr>
      </w:pPr>
      <w:proofErr w:type="spellStart"/>
      <w:r>
        <w:rPr>
          <w:szCs w:val="26"/>
        </w:rPr>
        <w:t>Có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thể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quản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lý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được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vị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trí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của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xe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đi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đâu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còn</w:t>
      </w:r>
      <w:proofErr w:type="spellEnd"/>
      <w:r>
        <w:rPr>
          <w:szCs w:val="26"/>
        </w:rPr>
        <w:t xml:space="preserve"> bao </w:t>
      </w:r>
      <w:proofErr w:type="spellStart"/>
      <w:r>
        <w:rPr>
          <w:szCs w:val="26"/>
        </w:rPr>
        <w:t>nhiêu</w:t>
      </w:r>
      <w:proofErr w:type="spellEnd"/>
      <w:r>
        <w:rPr>
          <w:szCs w:val="26"/>
        </w:rPr>
        <w:t xml:space="preserve"> pin.</w:t>
      </w:r>
    </w:p>
    <w:p w14:paraId="05C0AB75" w14:textId="50DA1ADD" w:rsidR="00601A95" w:rsidRPr="007E1B31" w:rsidRDefault="007E1B31" w:rsidP="008C2F53">
      <w:pPr>
        <w:pStyle w:val="oancuaDanhsach"/>
        <w:numPr>
          <w:ilvl w:val="0"/>
          <w:numId w:val="14"/>
        </w:numPr>
        <w:rPr>
          <w:szCs w:val="26"/>
        </w:rPr>
      </w:pPr>
      <w:proofErr w:type="spellStart"/>
      <w:r>
        <w:rPr>
          <w:szCs w:val="26"/>
        </w:rPr>
        <w:t>Có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thể</w:t>
      </w:r>
      <w:proofErr w:type="spellEnd"/>
      <w:r>
        <w:rPr>
          <w:szCs w:val="26"/>
        </w:rPr>
        <w:t xml:space="preserve"> bao </w:t>
      </w:r>
      <w:proofErr w:type="spellStart"/>
      <w:r>
        <w:rPr>
          <w:szCs w:val="26"/>
        </w:rPr>
        <w:t>quát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điều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khiển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lập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lịch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xe</w:t>
      </w:r>
      <w:proofErr w:type="spellEnd"/>
      <w:r>
        <w:rPr>
          <w:szCs w:val="26"/>
        </w:rPr>
        <w:t>.</w:t>
      </w:r>
    </w:p>
    <w:p w14:paraId="0D2D6649" w14:textId="6CE54AB7" w:rsidR="00947316" w:rsidRDefault="00947316" w:rsidP="00A9178E">
      <w:pPr>
        <w:pStyle w:val="u2"/>
      </w:pPr>
      <w:bookmarkStart w:id="11" w:name="_Toc27319599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11"/>
      <w:proofErr w:type="spellEnd"/>
    </w:p>
    <w:p w14:paraId="33704398" w14:textId="35CE98CB" w:rsidR="00957AF2" w:rsidRDefault="00957AF2" w:rsidP="008C2F53">
      <w:pPr>
        <w:pStyle w:val="oancuaDanhsach"/>
        <w:numPr>
          <w:ilvl w:val="0"/>
          <w:numId w:val="15"/>
        </w:numPr>
      </w:pP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hang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hang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đạc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xưởng</w:t>
      </w:r>
      <w:proofErr w:type="spellEnd"/>
      <w:r>
        <w:t>.</w:t>
      </w:r>
    </w:p>
    <w:p w14:paraId="386C67B5" w14:textId="10B67619" w:rsidR="00957AF2" w:rsidRPr="00957AF2" w:rsidRDefault="00957AF2" w:rsidP="008C2F53">
      <w:pPr>
        <w:pStyle w:val="oancuaDanhsach"/>
        <w:numPr>
          <w:ilvl w:val="0"/>
          <w:numId w:val="15"/>
        </w:numPr>
      </w:pPr>
      <w:proofErr w:type="spellStart"/>
      <w:r>
        <w:t>Mỗi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,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đàm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>.</w:t>
      </w:r>
    </w:p>
    <w:p w14:paraId="7188314F" w14:textId="37B77799" w:rsidR="00947316" w:rsidRDefault="00947316" w:rsidP="00A9178E">
      <w:pPr>
        <w:pStyle w:val="u2"/>
      </w:pPr>
      <w:bookmarkStart w:id="12" w:name="_Toc27319600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2"/>
      <w:proofErr w:type="spellEnd"/>
    </w:p>
    <w:p w14:paraId="1473EBDF" w14:textId="089BFAF6" w:rsidR="00957AF2" w:rsidRDefault="00957AF2" w:rsidP="008C2F53">
      <w:pPr>
        <w:pStyle w:val="oancuaDanhsach"/>
        <w:numPr>
          <w:ilvl w:val="0"/>
          <w:numId w:val="15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lao </w:t>
      </w:r>
      <w:proofErr w:type="spellStart"/>
      <w:r>
        <w:t>động</w:t>
      </w:r>
      <w:proofErr w:type="spellEnd"/>
      <w:r>
        <w:t>.</w:t>
      </w:r>
    </w:p>
    <w:p w14:paraId="415A26B2" w14:textId="2D5B9C41" w:rsidR="00957AF2" w:rsidRDefault="00957AF2" w:rsidP="008C2F53">
      <w:pPr>
        <w:pStyle w:val="oancuaDanhsach"/>
        <w:numPr>
          <w:ilvl w:val="0"/>
          <w:numId w:val="15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sạc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sạc</w:t>
      </w:r>
      <w:proofErr w:type="spellEnd"/>
      <w:r>
        <w:t>.</w:t>
      </w:r>
    </w:p>
    <w:p w14:paraId="74128405" w14:textId="038FB289" w:rsidR="00957AF2" w:rsidRPr="00957AF2" w:rsidRDefault="00957AF2" w:rsidP="008C2F53">
      <w:pPr>
        <w:pStyle w:val="oancuaDanhsach"/>
        <w:numPr>
          <w:ilvl w:val="0"/>
          <w:numId w:val="15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>.</w:t>
      </w:r>
    </w:p>
    <w:p w14:paraId="1118375C" w14:textId="29F72619" w:rsidR="00F3362F" w:rsidRDefault="00AD13E4" w:rsidP="00A9178E">
      <w:pPr>
        <w:pStyle w:val="u2"/>
      </w:pPr>
      <w:bookmarkStart w:id="13" w:name="_Toc27319601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3"/>
      <w:proofErr w:type="spellEnd"/>
    </w:p>
    <w:p w14:paraId="097D60A1" w14:textId="193FCB11" w:rsidR="00957AF2" w:rsidRDefault="00957AF2" w:rsidP="008C2F53">
      <w:pPr>
        <w:pStyle w:val="oancuaDanhsach"/>
        <w:numPr>
          <w:ilvl w:val="0"/>
          <w:numId w:val="15"/>
        </w:numPr>
      </w:pPr>
      <w:proofErr w:type="spellStart"/>
      <w:r>
        <w:t>Xe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>.</w:t>
      </w:r>
    </w:p>
    <w:p w14:paraId="0A0868F7" w14:textId="18F3A139" w:rsidR="00957AF2" w:rsidRPr="00957AF2" w:rsidRDefault="00540FD1" w:rsidP="008C2F53">
      <w:pPr>
        <w:pStyle w:val="oancuaDanhsach"/>
        <w:numPr>
          <w:ilvl w:val="0"/>
          <w:numId w:val="15"/>
        </w:numPr>
      </w:pPr>
      <w:proofErr w:type="spellStart"/>
      <w:r>
        <w:t>Chỉ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ty,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server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ty.</w:t>
      </w:r>
      <w:r w:rsidR="00957AF2">
        <w:t xml:space="preserve"> </w:t>
      </w:r>
    </w:p>
    <w:p w14:paraId="51906836" w14:textId="543D8E3B" w:rsidR="00802E21" w:rsidRDefault="00802E21" w:rsidP="00F16A81">
      <w:pPr>
        <w:pStyle w:val="u1"/>
      </w:pPr>
      <w:bookmarkStart w:id="14" w:name="_Toc27319602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4"/>
    </w:p>
    <w:p w14:paraId="58864480" w14:textId="0E7B476C" w:rsidR="00802E21" w:rsidRDefault="00802E21" w:rsidP="00C90D1C">
      <w:pPr>
        <w:pStyle w:val="u2"/>
      </w:pPr>
      <w:proofErr w:type="spellStart"/>
      <w:r w:rsidRPr="00802E21">
        <w:t>Các</w:t>
      </w:r>
      <w:proofErr w:type="spellEnd"/>
      <w:r w:rsidRPr="00802E21">
        <w:t xml:space="preserve"> qui </w:t>
      </w:r>
      <w:proofErr w:type="spellStart"/>
      <w:r w:rsidRPr="00802E21">
        <w:t>định</w:t>
      </w:r>
      <w:proofErr w:type="spellEnd"/>
      <w:r w:rsidRPr="00802E21">
        <w:t xml:space="preserve"> </w:t>
      </w:r>
      <w:proofErr w:type="spellStart"/>
      <w:r w:rsidRPr="00802E21">
        <w:t>về</w:t>
      </w:r>
      <w:proofErr w:type="spellEnd"/>
      <w:r w:rsidRPr="00802E21">
        <w:t xml:space="preserve"> </w:t>
      </w:r>
      <w:proofErr w:type="spellStart"/>
      <w:r w:rsidRPr="00802E21">
        <w:t>h</w:t>
      </w:r>
      <w:r>
        <w:t>ọp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</w:p>
    <w:p w14:paraId="61E41BE1" w14:textId="76ED18E4" w:rsidR="00C90D1C" w:rsidRPr="00C90D1C" w:rsidRDefault="00C90D1C" w:rsidP="00C90D1C">
      <w:pPr>
        <w:pStyle w:val="u3"/>
      </w:pPr>
      <w:proofErr w:type="spellStart"/>
      <w:r w:rsidRPr="00C90D1C">
        <w:t>Giao</w:t>
      </w:r>
      <w:proofErr w:type="spellEnd"/>
      <w:r w:rsidRPr="00C90D1C">
        <w:t xml:space="preserve"> </w:t>
      </w:r>
      <w:proofErr w:type="spellStart"/>
      <w:r w:rsidRPr="00C90D1C">
        <w:t>tiếp</w:t>
      </w:r>
      <w:proofErr w:type="spellEnd"/>
      <w:r w:rsidRPr="00C90D1C">
        <w:t xml:space="preserve"> </w:t>
      </w:r>
      <w:proofErr w:type="spellStart"/>
      <w:r w:rsidRPr="00C90D1C">
        <w:t>trao</w:t>
      </w:r>
      <w:proofErr w:type="spellEnd"/>
      <w:r w:rsidRPr="00C90D1C">
        <w:t xml:space="preserve"> </w:t>
      </w:r>
      <w:proofErr w:type="spellStart"/>
      <w:r w:rsidRPr="00C90D1C">
        <w:t>đổi</w:t>
      </w:r>
      <w:proofErr w:type="spellEnd"/>
      <w:r w:rsidRPr="00C90D1C">
        <w:t xml:space="preserve"> </w:t>
      </w:r>
      <w:proofErr w:type="spellStart"/>
      <w:r w:rsidRPr="00C90D1C">
        <w:t>thông</w:t>
      </w:r>
      <w:proofErr w:type="spellEnd"/>
      <w:r w:rsidRPr="00C90D1C">
        <w:t xml:space="preserve"> tin qua </w:t>
      </w:r>
      <w:proofErr w:type="spellStart"/>
      <w:r w:rsidRPr="00C90D1C">
        <w:t>kênh</w:t>
      </w:r>
      <w:proofErr w:type="spellEnd"/>
      <w:r w:rsidRPr="00C90D1C">
        <w:t xml:space="preserve"> </w:t>
      </w:r>
      <w:proofErr w:type="spellStart"/>
      <w:r w:rsidRPr="00C90D1C">
        <w:t>liên</w:t>
      </w:r>
      <w:proofErr w:type="spellEnd"/>
      <w:r w:rsidRPr="00C90D1C">
        <w:t xml:space="preserve"> </w:t>
      </w:r>
      <w:proofErr w:type="spellStart"/>
      <w:r w:rsidRPr="00C90D1C">
        <w:t>lạc</w:t>
      </w:r>
      <w:proofErr w:type="spellEnd"/>
      <w:r w:rsidRPr="00C90D1C">
        <w:t xml:space="preserve"> </w:t>
      </w:r>
      <w:proofErr w:type="spellStart"/>
      <w:r w:rsidRPr="00C90D1C">
        <w:t>chính</w:t>
      </w:r>
      <w:proofErr w:type="spellEnd"/>
      <w:r w:rsidRPr="00C90D1C">
        <w:t xml:space="preserve"> </w:t>
      </w:r>
      <w:proofErr w:type="spellStart"/>
      <w:r w:rsidRPr="00C90D1C">
        <w:t>thống</w:t>
      </w:r>
      <w:proofErr w:type="spellEnd"/>
      <w:r w:rsidRPr="00C90D1C">
        <w:t xml:space="preserve"> Email</w:t>
      </w:r>
      <w:r>
        <w:t>:</w:t>
      </w:r>
    </w:p>
    <w:p w14:paraId="070E7377" w14:textId="3495C813" w:rsidR="00C90D1C" w:rsidRDefault="00C90D1C" w:rsidP="008C2F53">
      <w:pPr>
        <w:pStyle w:val="oancuaDanhsach"/>
        <w:numPr>
          <w:ilvl w:val="0"/>
          <w:numId w:val="9"/>
        </w:numPr>
        <w:ind w:left="990" w:hanging="270"/>
      </w:pPr>
      <w:proofErr w:type="spellStart"/>
      <w:r>
        <w:t>Mọi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Email,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Email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. </w:t>
      </w:r>
    </w:p>
    <w:p w14:paraId="50703ED9" w14:textId="5AA4DB88" w:rsidR="00C90D1C" w:rsidRDefault="00C90D1C" w:rsidP="008C2F53">
      <w:pPr>
        <w:pStyle w:val="oancuaDanhsach"/>
        <w:numPr>
          <w:ilvl w:val="0"/>
          <w:numId w:val="9"/>
        </w:numPr>
        <w:ind w:left="990" w:hanging="270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Facebook </w:t>
      </w:r>
    </w:p>
    <w:p w14:paraId="7D27E185" w14:textId="2B2C2302" w:rsidR="00C90D1C" w:rsidRDefault="00C90D1C" w:rsidP="008C2F53">
      <w:pPr>
        <w:pStyle w:val="oancuaDanhsach"/>
        <w:numPr>
          <w:ilvl w:val="0"/>
          <w:numId w:val="9"/>
        </w:numPr>
        <w:ind w:left="990" w:hanging="270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 </w:t>
      </w:r>
    </w:p>
    <w:p w14:paraId="7E03B196" w14:textId="795134C3" w:rsidR="00C90D1C" w:rsidRDefault="00C90D1C" w:rsidP="008C2F53">
      <w:pPr>
        <w:pStyle w:val="oancuaDanhsach"/>
        <w:numPr>
          <w:ilvl w:val="0"/>
          <w:numId w:val="9"/>
        </w:numPr>
        <w:ind w:left="990" w:hanging="270"/>
      </w:pPr>
      <w:proofErr w:type="spellStart"/>
      <w:r>
        <w:t>Mọi</w:t>
      </w:r>
      <w:proofErr w:type="spellEnd"/>
      <w:r>
        <w:t xml:space="preserve"> email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MEMBER ROLE TABLE</w:t>
      </w:r>
    </w:p>
    <w:p w14:paraId="6EC0B483" w14:textId="3B6219AC" w:rsidR="00C90D1C" w:rsidRDefault="00C90D1C" w:rsidP="008C2F53">
      <w:pPr>
        <w:pStyle w:val="oancuaDanhsach"/>
        <w:numPr>
          <w:ilvl w:val="0"/>
          <w:numId w:val="9"/>
        </w:numPr>
        <w:ind w:left="990" w:hanging="270"/>
      </w:pPr>
      <w:proofErr w:type="spellStart"/>
      <w:r>
        <w:t>Mọi</w:t>
      </w:r>
      <w:proofErr w:type="spellEnd"/>
      <w:r>
        <w:t xml:space="preserve"> email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Subject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NAH: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4 </w:t>
      </w:r>
    </w:p>
    <w:p w14:paraId="71D9EA84" w14:textId="3D7FA6A3" w:rsidR="00C90D1C" w:rsidRDefault="00C90D1C" w:rsidP="008C2F53">
      <w:pPr>
        <w:pStyle w:val="oancuaDanhsach"/>
        <w:numPr>
          <w:ilvl w:val="0"/>
          <w:numId w:val="9"/>
        </w:numPr>
        <w:ind w:left="990" w:hanging="270"/>
      </w:pPr>
      <w:proofErr w:type="spellStart"/>
      <w:r>
        <w:t>Khi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email, </w:t>
      </w:r>
      <w:proofErr w:type="spellStart"/>
      <w:r>
        <w:t>phải</w:t>
      </w:r>
      <w:proofErr w:type="spellEnd"/>
      <w:r>
        <w:t xml:space="preserve"> reply email </w:t>
      </w:r>
      <w:proofErr w:type="spellStart"/>
      <w:r>
        <w:t>cũ</w:t>
      </w:r>
      <w:proofErr w:type="spellEnd"/>
      <w:r>
        <w:t xml:space="preserve">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5006BD91" w14:textId="65AA3322" w:rsidR="00C90D1C" w:rsidRPr="00C90D1C" w:rsidRDefault="00C90D1C" w:rsidP="00C90D1C">
      <w:pPr>
        <w:pStyle w:val="u3"/>
      </w:pPr>
      <w:proofErr w:type="spellStart"/>
      <w:r w:rsidRPr="00C90D1C">
        <w:lastRenderedPageBreak/>
        <w:t>Họp</w:t>
      </w:r>
      <w:proofErr w:type="spellEnd"/>
      <w:r w:rsidRPr="00C90D1C">
        <w:t xml:space="preserve"> Offline</w:t>
      </w:r>
      <w:r>
        <w:t>:</w:t>
      </w:r>
    </w:p>
    <w:p w14:paraId="2DA34802" w14:textId="7A5BB180" w:rsidR="00C90D1C" w:rsidRDefault="00C90D1C" w:rsidP="008C2F53">
      <w:pPr>
        <w:pStyle w:val="oancuaDanhsach"/>
        <w:numPr>
          <w:ilvl w:val="0"/>
          <w:numId w:val="11"/>
        </w:numPr>
        <w:ind w:left="990" w:hanging="270"/>
      </w:pPr>
      <w:proofErr w:type="spellStart"/>
      <w:r>
        <w:t>Họp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: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>, 14h30 – 15h00</w:t>
      </w:r>
    </w:p>
    <w:p w14:paraId="6C0E3084" w14:textId="74083810" w:rsidR="00C90D1C" w:rsidRDefault="00C90D1C" w:rsidP="008C2F53">
      <w:pPr>
        <w:pStyle w:val="oancuaDanhsach"/>
        <w:numPr>
          <w:ilvl w:val="0"/>
          <w:numId w:val="11"/>
        </w:numPr>
        <w:ind w:left="990" w:hanging="270"/>
      </w:pPr>
      <w:proofErr w:type="spellStart"/>
      <w:r>
        <w:t>Họp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proofErr w:type="gramStart"/>
      <w:r>
        <w:t>nhật</w:t>
      </w:r>
      <w:proofErr w:type="spellEnd"/>
      <w:r>
        <w:t>(</w:t>
      </w:r>
      <w:proofErr w:type="spellStart"/>
      <w:proofErr w:type="gramEnd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):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6, 7,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nhật</w:t>
      </w:r>
      <w:proofErr w:type="spellEnd"/>
      <w:r>
        <w:t>, 9h10~ 9h20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phút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)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dung:</w:t>
      </w:r>
    </w:p>
    <w:p w14:paraId="77683634" w14:textId="39C6B72D" w:rsidR="00C90D1C" w:rsidRDefault="00C90D1C" w:rsidP="008C2F53">
      <w:pPr>
        <w:pStyle w:val="oancuaDanhsach"/>
        <w:numPr>
          <w:ilvl w:val="0"/>
          <w:numId w:val="10"/>
        </w:numPr>
        <w:ind w:left="1440"/>
      </w:pP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</w:t>
      </w:r>
    </w:p>
    <w:p w14:paraId="73F46BA3" w14:textId="29D5072F" w:rsidR="00C90D1C" w:rsidRDefault="00C90D1C" w:rsidP="008C2F53">
      <w:pPr>
        <w:pStyle w:val="oancuaDanhsach"/>
        <w:numPr>
          <w:ilvl w:val="0"/>
          <w:numId w:val="10"/>
        </w:numPr>
        <w:ind w:left="1440"/>
      </w:pP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02D24B13" w14:textId="2B8851E0" w:rsidR="00C90D1C" w:rsidRDefault="00C90D1C" w:rsidP="008C2F53">
      <w:pPr>
        <w:pStyle w:val="oancuaDanhsach"/>
        <w:numPr>
          <w:ilvl w:val="0"/>
          <w:numId w:val="10"/>
        </w:numPr>
        <w:ind w:left="1440"/>
      </w:pPr>
      <w:proofErr w:type="spellStart"/>
      <w:r>
        <w:t>Có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? </w:t>
      </w:r>
    </w:p>
    <w:p w14:paraId="5896B8F2" w14:textId="5662F01D" w:rsidR="00C90D1C" w:rsidRDefault="00C90D1C" w:rsidP="008C2F53">
      <w:pPr>
        <w:pStyle w:val="oancuaDanhsach"/>
        <w:numPr>
          <w:ilvl w:val="0"/>
          <w:numId w:val="10"/>
        </w:numPr>
        <w:ind w:left="1440"/>
      </w:pPr>
      <w:proofErr w:type="spellStart"/>
      <w:r>
        <w:t>Cách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? </w:t>
      </w:r>
    </w:p>
    <w:p w14:paraId="2941F9BA" w14:textId="26EBFE79" w:rsidR="00C90D1C" w:rsidRDefault="00C90D1C" w:rsidP="008C2F53">
      <w:pPr>
        <w:pStyle w:val="oancuaDanhsach"/>
        <w:numPr>
          <w:ilvl w:val="0"/>
          <w:numId w:val="10"/>
        </w:numPr>
        <w:ind w:left="1440"/>
      </w:pP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? </w:t>
      </w:r>
    </w:p>
    <w:p w14:paraId="651362E9" w14:textId="601C9EB2" w:rsidR="00C90D1C" w:rsidRDefault="00C90D1C" w:rsidP="008C2F53">
      <w:pPr>
        <w:pStyle w:val="oancuaDanhsach"/>
        <w:numPr>
          <w:ilvl w:val="0"/>
          <w:numId w:val="12"/>
        </w:numPr>
        <w:ind w:left="990" w:hanging="270"/>
      </w:pPr>
      <w:proofErr w:type="spellStart"/>
      <w:r>
        <w:t>Các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2A6FA4B8" w14:textId="6718B888" w:rsidR="00C90D1C" w:rsidRPr="00C90D1C" w:rsidRDefault="00C90D1C" w:rsidP="008C2F53">
      <w:pPr>
        <w:pStyle w:val="oancuaDanhsach"/>
        <w:numPr>
          <w:ilvl w:val="0"/>
          <w:numId w:val="12"/>
        </w:numPr>
        <w:ind w:left="990" w:hanging="270"/>
      </w:pPr>
      <w:proofErr w:type="spellStart"/>
      <w:r>
        <w:t>Ghi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– Meeting Note, </w:t>
      </w:r>
      <w:proofErr w:type="spellStart"/>
      <w:r>
        <w:t>gửi</w:t>
      </w:r>
      <w:proofErr w:type="spellEnd"/>
      <w:r>
        <w:t xml:space="preserve"> email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5042BED5" w14:textId="7D1B4D05" w:rsidR="00802E21" w:rsidRDefault="00802E21" w:rsidP="00C90D1C">
      <w:pPr>
        <w:pStyle w:val="u2"/>
      </w:pPr>
      <w:proofErr w:type="spellStart"/>
      <w:r w:rsidRPr="00802E21">
        <w:t>Các</w:t>
      </w:r>
      <w:proofErr w:type="spellEnd"/>
      <w:r w:rsidRPr="00802E21">
        <w:t xml:space="preserve"> qui </w:t>
      </w:r>
      <w:proofErr w:type="spellStart"/>
      <w:r w:rsidRPr="00802E21">
        <w:t>định</w:t>
      </w:r>
      <w:proofErr w:type="spellEnd"/>
      <w:r w:rsidRPr="00802E21">
        <w:t xml:space="preserve"> </w:t>
      </w:r>
      <w:proofErr w:type="spellStart"/>
      <w:r w:rsidRPr="00802E21">
        <w:t>về</w:t>
      </w:r>
      <w:proofErr w:type="spellEnd"/>
      <w:r w:rsidRPr="00802E21">
        <w:t xml:space="preserve"> </w:t>
      </w:r>
      <w:proofErr w:type="spellStart"/>
      <w:r w:rsidRPr="00802E21">
        <w:t>h</w:t>
      </w:r>
      <w:r>
        <w:t>ọp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 w:rsidR="00C90D1C">
        <w:t>hàng</w:t>
      </w:r>
      <w:proofErr w:type="spellEnd"/>
    </w:p>
    <w:p w14:paraId="3DAF1D58" w14:textId="1D523C8C" w:rsidR="00BF7EC5" w:rsidRDefault="00BF7EC5" w:rsidP="008C2F53">
      <w:pPr>
        <w:pStyle w:val="oancuaDanhsach"/>
        <w:numPr>
          <w:ilvl w:val="0"/>
          <w:numId w:val="11"/>
        </w:numPr>
        <w:ind w:left="990" w:hanging="270"/>
      </w:pPr>
      <w:proofErr w:type="spellStart"/>
      <w:r>
        <w:t>Họp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: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sáu</w:t>
      </w:r>
      <w:proofErr w:type="spellEnd"/>
      <w:r>
        <w:t xml:space="preserve">, 14h30 – 15h30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dung:</w:t>
      </w:r>
    </w:p>
    <w:p w14:paraId="7706DB67" w14:textId="1B4CA850" w:rsidR="00BF7EC5" w:rsidRDefault="00BF7EC5" w:rsidP="008C2F53">
      <w:pPr>
        <w:pStyle w:val="oancuaDanhsach"/>
        <w:numPr>
          <w:ilvl w:val="0"/>
          <w:numId w:val="13"/>
        </w:numPr>
      </w:pP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</w:p>
    <w:p w14:paraId="5D1BE8BD" w14:textId="5A5860C2" w:rsidR="00BF7EC5" w:rsidRDefault="00BF7EC5" w:rsidP="008C2F53">
      <w:pPr>
        <w:pStyle w:val="oancuaDanhsach"/>
        <w:numPr>
          <w:ilvl w:val="0"/>
          <w:numId w:val="13"/>
        </w:numPr>
      </w:pP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</w:p>
    <w:p w14:paraId="12BC9146" w14:textId="77777777" w:rsidR="00BF7EC5" w:rsidRDefault="00BF7EC5" w:rsidP="008C2F53">
      <w:pPr>
        <w:pStyle w:val="oancuaDanhsach"/>
        <w:numPr>
          <w:ilvl w:val="0"/>
          <w:numId w:val="13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? </w:t>
      </w:r>
    </w:p>
    <w:p w14:paraId="0A73A6F7" w14:textId="61FD264D" w:rsidR="00BF7EC5" w:rsidRDefault="00BF7EC5" w:rsidP="008C2F53">
      <w:pPr>
        <w:pStyle w:val="oancuaDanhsach"/>
        <w:numPr>
          <w:ilvl w:val="0"/>
          <w:numId w:val="13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</w:p>
    <w:p w14:paraId="4DDAB1BD" w14:textId="36E9AD6E" w:rsidR="00BF7EC5" w:rsidRDefault="00BF7EC5" w:rsidP="008C2F53">
      <w:pPr>
        <w:pStyle w:val="oancuaDanhsach"/>
        <w:numPr>
          <w:ilvl w:val="0"/>
          <w:numId w:val="9"/>
        </w:numPr>
        <w:ind w:left="990" w:hanging="270"/>
      </w:pPr>
      <w:proofErr w:type="spellStart"/>
      <w:r>
        <w:t>Mọi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Email,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Email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. </w:t>
      </w:r>
    </w:p>
    <w:p w14:paraId="59E18650" w14:textId="77777777" w:rsidR="00BF7EC5" w:rsidRDefault="00BF7EC5" w:rsidP="008C2F53">
      <w:pPr>
        <w:pStyle w:val="oancuaDanhsach"/>
        <w:numPr>
          <w:ilvl w:val="0"/>
          <w:numId w:val="9"/>
        </w:numPr>
        <w:ind w:left="990" w:hanging="270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Facebook </w:t>
      </w:r>
    </w:p>
    <w:p w14:paraId="3BEA7F0F" w14:textId="77777777" w:rsidR="00BF7EC5" w:rsidRDefault="00BF7EC5" w:rsidP="008C2F53">
      <w:pPr>
        <w:pStyle w:val="oancuaDanhsach"/>
        <w:numPr>
          <w:ilvl w:val="0"/>
          <w:numId w:val="9"/>
        </w:numPr>
        <w:ind w:left="990" w:hanging="270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 </w:t>
      </w:r>
    </w:p>
    <w:p w14:paraId="2E192DAE" w14:textId="16BADC4D" w:rsidR="00BF7EC5" w:rsidRDefault="00BF7EC5" w:rsidP="008C2F53">
      <w:pPr>
        <w:pStyle w:val="oancuaDanhsach"/>
        <w:numPr>
          <w:ilvl w:val="0"/>
          <w:numId w:val="9"/>
        </w:numPr>
        <w:ind w:left="990" w:hanging="270"/>
      </w:pPr>
      <w:proofErr w:type="spellStart"/>
      <w:r>
        <w:t>Mọi</w:t>
      </w:r>
      <w:proofErr w:type="spellEnd"/>
      <w:r>
        <w:t xml:space="preserve"> email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MEMBER ROLE TABLE</w:t>
      </w:r>
    </w:p>
    <w:p w14:paraId="597332A1" w14:textId="13616D74" w:rsidR="00C90D1C" w:rsidRPr="00C90D1C" w:rsidRDefault="00BF7EC5" w:rsidP="008C2F53">
      <w:pPr>
        <w:pStyle w:val="oancuaDanhsach"/>
        <w:numPr>
          <w:ilvl w:val="0"/>
          <w:numId w:val="9"/>
        </w:numPr>
        <w:ind w:left="990" w:hanging="270"/>
      </w:pPr>
      <w:proofErr w:type="spellStart"/>
      <w:r>
        <w:t>Khi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email, </w:t>
      </w:r>
      <w:proofErr w:type="spellStart"/>
      <w:r>
        <w:t>phải</w:t>
      </w:r>
      <w:proofErr w:type="spellEnd"/>
      <w:r>
        <w:t xml:space="preserve"> reply email </w:t>
      </w:r>
      <w:proofErr w:type="spellStart"/>
      <w:r>
        <w:t>cũ</w:t>
      </w:r>
      <w:proofErr w:type="spellEnd"/>
      <w:r>
        <w:t xml:space="preserve">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201D3D5C" w14:textId="571BF035" w:rsidR="00E31DB9" w:rsidRDefault="00E31DB9" w:rsidP="00F16A81">
      <w:pPr>
        <w:pStyle w:val="u1"/>
      </w:pPr>
      <w:bookmarkStart w:id="15" w:name="_Toc2731960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5"/>
      <w:proofErr w:type="spellEnd"/>
    </w:p>
    <w:p w14:paraId="486E4519" w14:textId="6B9C9826" w:rsidR="00464FA9" w:rsidRDefault="00464FA9" w:rsidP="00E31DB9">
      <w:pPr>
        <w:pStyle w:val="u2"/>
      </w:pPr>
      <w:bookmarkStart w:id="16" w:name="_Toc2731960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6"/>
      <w:proofErr w:type="spellEnd"/>
    </w:p>
    <w:p w14:paraId="67379744" w14:textId="10D8B8EF" w:rsidR="00952F76" w:rsidRDefault="00952F76" w:rsidP="00952F76">
      <w:pPr>
        <w:pStyle w:val="u3"/>
        <w:numPr>
          <w:ilvl w:val="0"/>
          <w:numId w:val="0"/>
        </w:numPr>
        <w:rPr>
          <w:sz w:val="20"/>
        </w:rPr>
      </w:pPr>
      <w:bookmarkStart w:id="17" w:name="_Toc27319605"/>
      <w:r>
        <w:t xml:space="preserve">-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đường</w:t>
      </w:r>
      <w:proofErr w:type="spellEnd"/>
    </w:p>
    <w:p w14:paraId="5AB2F7AC" w14:textId="7B7789C8" w:rsidR="00952F76" w:rsidRDefault="00952F76" w:rsidP="00952F76">
      <w:proofErr w:type="spellStart"/>
      <w:r w:rsidRPr="00952F76">
        <w:rPr>
          <w:b/>
        </w:rPr>
        <w:t>Mô</w:t>
      </w:r>
      <w:proofErr w:type="spellEnd"/>
      <w:r w:rsidRPr="00952F76">
        <w:rPr>
          <w:b/>
        </w:rPr>
        <w:t xml:space="preserve"> </w:t>
      </w:r>
      <w:proofErr w:type="spellStart"/>
      <w:r w:rsidRPr="00952F76">
        <w:rPr>
          <w:b/>
        </w:rPr>
        <w:t>tả</w:t>
      </w:r>
      <w:proofErr w:type="spellEnd"/>
      <w:r w:rsidRPr="00952F76">
        <w:rPr>
          <w:b/>
        </w:rPr>
        <w:t>:</w:t>
      </w:r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dò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proofErr w:type="gramStart"/>
      <w:r>
        <w:t>trí</w:t>
      </w:r>
      <w:proofErr w:type="spellEnd"/>
      <w:r>
        <w:t xml:space="preserve">  </w:t>
      </w:r>
      <w:proofErr w:type="spellStart"/>
      <w:r>
        <w:t>bắt</w:t>
      </w:r>
      <w:proofErr w:type="spellEnd"/>
      <w:proofErr w:type="gram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quãng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1ED477E0" w14:textId="77777777" w:rsidR="00952F76" w:rsidRDefault="00952F76" w:rsidP="00952F76">
      <w:pPr>
        <w:pStyle w:val="u3"/>
        <w:numPr>
          <w:ilvl w:val="0"/>
          <w:numId w:val="0"/>
        </w:numPr>
      </w:pPr>
      <w:r>
        <w:lastRenderedPageBreak/>
        <w:t xml:space="preserve">-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vật</w:t>
      </w:r>
      <w:proofErr w:type="spellEnd"/>
    </w:p>
    <w:p w14:paraId="58077F8D" w14:textId="059E11E7" w:rsidR="00952F76" w:rsidRDefault="00952F76" w:rsidP="00952F76">
      <w:proofErr w:type="spellStart"/>
      <w:r w:rsidRPr="00952F76">
        <w:rPr>
          <w:b/>
        </w:rPr>
        <w:t>Mô</w:t>
      </w:r>
      <w:proofErr w:type="spellEnd"/>
      <w:r w:rsidRPr="00952F76">
        <w:rPr>
          <w:b/>
        </w:rPr>
        <w:t xml:space="preserve"> </w:t>
      </w:r>
      <w:proofErr w:type="spellStart"/>
      <w:r w:rsidRPr="00952F76">
        <w:rPr>
          <w:b/>
        </w:rPr>
        <w:t>tả</w:t>
      </w:r>
      <w:proofErr w:type="spellEnd"/>
      <w:r w:rsidRPr="00952F76">
        <w:rPr>
          <w:b/>
        </w:rPr>
        <w:t>:</w:t>
      </w:r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chướng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. </w:t>
      </w:r>
    </w:p>
    <w:p w14:paraId="32B52063" w14:textId="77777777" w:rsidR="00952F76" w:rsidRDefault="00952F76" w:rsidP="00952F76">
      <w:pPr>
        <w:pStyle w:val="u3"/>
        <w:numPr>
          <w:ilvl w:val="0"/>
          <w:numId w:val="0"/>
        </w:numPr>
      </w:pPr>
      <w:r>
        <w:t xml:space="preserve">-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trời</w:t>
      </w:r>
      <w:proofErr w:type="spellEnd"/>
    </w:p>
    <w:p w14:paraId="69A83979" w14:textId="307C7F2A" w:rsidR="00952F76" w:rsidRDefault="00952F76" w:rsidP="00952F76">
      <w:proofErr w:type="spellStart"/>
      <w:r w:rsidRPr="00952F76">
        <w:rPr>
          <w:b/>
        </w:rPr>
        <w:t>Mô</w:t>
      </w:r>
      <w:proofErr w:type="spellEnd"/>
      <w:r w:rsidRPr="00952F76">
        <w:rPr>
          <w:b/>
        </w:rPr>
        <w:t xml:space="preserve"> </w:t>
      </w:r>
      <w:proofErr w:type="spellStart"/>
      <w:r w:rsidRPr="00952F76">
        <w:rPr>
          <w:b/>
        </w:rPr>
        <w:t>tả</w:t>
      </w:r>
      <w:proofErr w:type="spellEnd"/>
      <w:r w:rsidRPr="00952F76">
        <w:rPr>
          <w:b/>
        </w:rPr>
        <w:t>:</w:t>
      </w:r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pin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, ban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pin, </w:t>
      </w:r>
      <w:proofErr w:type="spellStart"/>
      <w:r>
        <w:t>xe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proofErr w:type="gramStart"/>
      <w:r>
        <w:t>tục</w:t>
      </w:r>
      <w:proofErr w:type="spellEnd"/>
      <w:r>
        <w:t xml:space="preserve">  </w:t>
      </w:r>
      <w:proofErr w:type="spellStart"/>
      <w:r>
        <w:t>trong</w:t>
      </w:r>
      <w:proofErr w:type="spellEnd"/>
      <w:proofErr w:type="gramEnd"/>
      <w:r>
        <w:t xml:space="preserve"> 6 </w:t>
      </w:r>
      <w:proofErr w:type="spellStart"/>
      <w:r>
        <w:t>giờ</w:t>
      </w:r>
      <w:proofErr w:type="spellEnd"/>
      <w:r>
        <w:t>.</w:t>
      </w:r>
    </w:p>
    <w:p w14:paraId="75B1CA0B" w14:textId="703EEB33" w:rsidR="00952F76" w:rsidRDefault="00952F76" w:rsidP="00952F76">
      <w:pPr>
        <w:pStyle w:val="u3"/>
        <w:numPr>
          <w:ilvl w:val="0"/>
          <w:numId w:val="0"/>
        </w:numPr>
      </w:pPr>
      <w:r>
        <w:t xml:space="preserve">- Thu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</w:p>
    <w:p w14:paraId="40A10833" w14:textId="138248C9" w:rsidR="00952F76" w:rsidRDefault="00952F76" w:rsidP="00952F76">
      <w:proofErr w:type="spellStart"/>
      <w:r w:rsidRPr="00952F76">
        <w:rPr>
          <w:b/>
        </w:rPr>
        <w:t>Mô</w:t>
      </w:r>
      <w:proofErr w:type="spellEnd"/>
      <w:r w:rsidRPr="00952F76">
        <w:rPr>
          <w:b/>
        </w:rPr>
        <w:t xml:space="preserve"> </w:t>
      </w:r>
      <w:proofErr w:type="spellStart"/>
      <w:r w:rsidRPr="00952F76">
        <w:rPr>
          <w:b/>
        </w:rPr>
        <w:t>tả</w:t>
      </w:r>
      <w:proofErr w:type="spellEnd"/>
      <w:r w:rsidRPr="00952F76">
        <w:rPr>
          <w:b/>
        </w:rPr>
        <w:t>:</w:t>
      </w:r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quay </w:t>
      </w:r>
      <w:proofErr w:type="spellStart"/>
      <w:r>
        <w:t>phim</w:t>
      </w:r>
      <w:proofErr w:type="spellEnd"/>
      <w:r>
        <w:t xml:space="preserve">,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camera </w:t>
      </w:r>
      <w:proofErr w:type="spellStart"/>
      <w:r>
        <w:t>gắn</w:t>
      </w:r>
      <w:proofErr w:type="spellEnd"/>
      <w:r>
        <w:t xml:space="preserve"> ở </w:t>
      </w:r>
      <w:proofErr w:type="spellStart"/>
      <w:r>
        <w:t>xe</w:t>
      </w:r>
      <w:proofErr w:type="spellEnd"/>
      <w:r>
        <w:t xml:space="preserve">,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. </w:t>
      </w:r>
    </w:p>
    <w:p w14:paraId="7CC45E45" w14:textId="68D5EA30" w:rsidR="00952F76" w:rsidRDefault="00952F76" w:rsidP="00952F76">
      <w:pPr>
        <w:pStyle w:val="u3"/>
        <w:numPr>
          <w:ilvl w:val="0"/>
          <w:numId w:val="0"/>
        </w:numPr>
      </w:pPr>
      <w:r>
        <w:t xml:space="preserve">-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GPS</w:t>
      </w:r>
    </w:p>
    <w:p w14:paraId="71862AF2" w14:textId="0755268F" w:rsidR="00952F76" w:rsidRDefault="00952F76" w:rsidP="00952F76">
      <w:proofErr w:type="spellStart"/>
      <w:r w:rsidRPr="00952F76">
        <w:rPr>
          <w:b/>
        </w:rPr>
        <w:t>Mô</w:t>
      </w:r>
      <w:proofErr w:type="spellEnd"/>
      <w:r w:rsidRPr="00952F76">
        <w:rPr>
          <w:b/>
        </w:rPr>
        <w:t xml:space="preserve"> </w:t>
      </w:r>
      <w:proofErr w:type="spellStart"/>
      <w:r w:rsidRPr="00952F76">
        <w:rPr>
          <w:b/>
        </w:rPr>
        <w:t>tả</w:t>
      </w:r>
      <w:proofErr w:type="spellEnd"/>
      <w:r w:rsidRPr="00952F76">
        <w:rPr>
          <w:b/>
        </w:rPr>
        <w:t>:</w:t>
      </w:r>
      <w:r>
        <w:rPr>
          <w:b/>
        </w:rP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pin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sạc</w:t>
      </w:r>
      <w:proofErr w:type="spellEnd"/>
      <w:r>
        <w:t>.</w:t>
      </w:r>
    </w:p>
    <w:p w14:paraId="7FCAE058" w14:textId="77777777" w:rsidR="00461FD7" w:rsidRDefault="00461FD7" w:rsidP="00461FD7">
      <w:pPr>
        <w:pStyle w:val="u3"/>
        <w:numPr>
          <w:ilvl w:val="0"/>
          <w:numId w:val="0"/>
        </w:numPr>
      </w:pPr>
      <w:r>
        <w:t xml:space="preserve">-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250D9199" w14:textId="77777777" w:rsidR="00461FD7" w:rsidRDefault="00461FD7" w:rsidP="00461FD7">
      <w:proofErr w:type="spellStart"/>
      <w:r w:rsidRPr="00952F76">
        <w:rPr>
          <w:b/>
        </w:rPr>
        <w:t>Mô</w:t>
      </w:r>
      <w:proofErr w:type="spellEnd"/>
      <w:r w:rsidRPr="00952F76">
        <w:rPr>
          <w:b/>
        </w:rPr>
        <w:t xml:space="preserve"> </w:t>
      </w:r>
      <w:proofErr w:type="spellStart"/>
      <w:r w:rsidRPr="00952F76">
        <w:rPr>
          <w:b/>
        </w:rPr>
        <w:t>tả</w:t>
      </w:r>
      <w:proofErr w:type="spellEnd"/>
      <w:r w:rsidRPr="00952F76">
        <w:rPr>
          <w:b/>
        </w:rPr>
        <w:t>:</w:t>
      </w:r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pin,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, …</w:t>
      </w:r>
    </w:p>
    <w:p w14:paraId="68B4EBE7" w14:textId="77777777" w:rsidR="00461FD7" w:rsidRPr="00952F76" w:rsidRDefault="00461FD7" w:rsidP="00952F76"/>
    <w:p w14:paraId="7BAAB606" w14:textId="14803700" w:rsidR="00B34199" w:rsidRDefault="00E73A8B" w:rsidP="00B34199">
      <w:pPr>
        <w:pStyle w:val="u2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C2503AB" wp14:editId="44B94741">
            <wp:simplePos x="0" y="0"/>
            <wp:positionH relativeFrom="margin">
              <wp:align>right</wp:align>
            </wp:positionH>
            <wp:positionV relativeFrom="paragraph">
              <wp:posOffset>412435</wp:posOffset>
            </wp:positionV>
            <wp:extent cx="5571490" cy="6742430"/>
            <wp:effectExtent l="0" t="0" r="0" b="1270"/>
            <wp:wrapTopAndBottom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551" cy="6746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4199">
        <w:t>Work Breakdown Structure</w:t>
      </w:r>
      <w:bookmarkEnd w:id="17"/>
    </w:p>
    <w:p w14:paraId="100D37A2" w14:textId="1404BAD5" w:rsidR="00E73A8B" w:rsidRPr="00E73A8B" w:rsidRDefault="00E73A8B" w:rsidP="00E73A8B"/>
    <w:p w14:paraId="4CAA1D6E" w14:textId="40B114CE" w:rsidR="00612FB1" w:rsidRDefault="002814C8" w:rsidP="00D4344D">
      <w:pPr>
        <w:pStyle w:val="u2"/>
      </w:pPr>
      <w:bookmarkStart w:id="18" w:name="_Toc2731960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8"/>
      <w:proofErr w:type="spellEnd"/>
    </w:p>
    <w:p w14:paraId="6477F1BC" w14:textId="10777AE3" w:rsidR="00DA3008" w:rsidRPr="00DA3008" w:rsidRDefault="00DA3008" w:rsidP="00DA3008">
      <w:pPr>
        <w:rPr>
          <w:sz w:val="20"/>
        </w:rPr>
      </w:pPr>
    </w:p>
    <w:tbl>
      <w:tblPr>
        <w:tblStyle w:val="LiBang"/>
        <w:tblW w:w="0" w:type="auto"/>
        <w:tblInd w:w="85" w:type="dxa"/>
        <w:tblLook w:val="04A0" w:firstRow="1" w:lastRow="0" w:firstColumn="1" w:lastColumn="0" w:noHBand="0" w:noVBand="1"/>
      </w:tblPr>
      <w:tblGrid>
        <w:gridCol w:w="2070"/>
        <w:gridCol w:w="1710"/>
        <w:gridCol w:w="1440"/>
        <w:gridCol w:w="1800"/>
        <w:gridCol w:w="1665"/>
      </w:tblGrid>
      <w:tr w:rsidR="00BB0F2F" w14:paraId="591D2675" w14:textId="77777777" w:rsidTr="00DA3008">
        <w:tc>
          <w:tcPr>
            <w:tcW w:w="2070" w:type="dxa"/>
          </w:tcPr>
          <w:p w14:paraId="0FACD4DC" w14:textId="099AEC06" w:rsidR="00BB0F2F" w:rsidRPr="0043531B" w:rsidRDefault="00BB0F2F" w:rsidP="0043531B">
            <w:pPr>
              <w:ind w:left="0"/>
              <w:jc w:val="center"/>
              <w:rPr>
                <w:sz w:val="20"/>
              </w:rPr>
            </w:pPr>
            <w:proofErr w:type="spellStart"/>
            <w:r w:rsidRPr="0043531B">
              <w:rPr>
                <w:sz w:val="20"/>
              </w:rPr>
              <w:t>Tính</w:t>
            </w:r>
            <w:proofErr w:type="spellEnd"/>
            <w:r w:rsidRPr="0043531B">
              <w:rPr>
                <w:sz w:val="20"/>
              </w:rPr>
              <w:t xml:space="preserve"> </w:t>
            </w:r>
            <w:proofErr w:type="spellStart"/>
            <w:r w:rsidRPr="0043531B">
              <w:rPr>
                <w:sz w:val="20"/>
              </w:rPr>
              <w:t>năng</w:t>
            </w:r>
            <w:proofErr w:type="spellEnd"/>
          </w:p>
        </w:tc>
        <w:tc>
          <w:tcPr>
            <w:tcW w:w="1710" w:type="dxa"/>
          </w:tcPr>
          <w:p w14:paraId="4A0E61B7" w14:textId="77777777" w:rsidR="00DA3008" w:rsidRDefault="0043531B" w:rsidP="00DA3008">
            <w:pPr>
              <w:ind w:left="0"/>
              <w:jc w:val="center"/>
              <w:rPr>
                <w:sz w:val="20"/>
              </w:rPr>
            </w:pPr>
            <w:proofErr w:type="spellStart"/>
            <w:r w:rsidRPr="0043531B">
              <w:rPr>
                <w:sz w:val="20"/>
              </w:rPr>
              <w:t>Thời</w:t>
            </w:r>
            <w:proofErr w:type="spellEnd"/>
            <w:r w:rsidRPr="0043531B">
              <w:rPr>
                <w:sz w:val="20"/>
              </w:rPr>
              <w:t xml:space="preserve"> </w:t>
            </w:r>
            <w:proofErr w:type="spellStart"/>
            <w:r w:rsidRPr="0043531B">
              <w:rPr>
                <w:sz w:val="20"/>
              </w:rPr>
              <w:t>gian</w:t>
            </w:r>
            <w:proofErr w:type="spellEnd"/>
            <w:r w:rsidRPr="0043531B">
              <w:rPr>
                <w:sz w:val="20"/>
              </w:rPr>
              <w:t xml:space="preserve"> </w:t>
            </w:r>
            <w:proofErr w:type="spellStart"/>
            <w:r w:rsidRPr="0043531B">
              <w:rPr>
                <w:sz w:val="20"/>
              </w:rPr>
              <w:t>thiết</w:t>
            </w:r>
            <w:proofErr w:type="spellEnd"/>
            <w:r w:rsidRPr="0043531B">
              <w:rPr>
                <w:sz w:val="20"/>
              </w:rPr>
              <w:t xml:space="preserve"> </w:t>
            </w:r>
            <w:proofErr w:type="spellStart"/>
            <w:r w:rsidRPr="0043531B">
              <w:rPr>
                <w:sz w:val="20"/>
              </w:rPr>
              <w:t>kế</w:t>
            </w:r>
            <w:proofErr w:type="spellEnd"/>
          </w:p>
          <w:p w14:paraId="746EBF5B" w14:textId="62B57566" w:rsidR="00DA3008" w:rsidRPr="0043531B" w:rsidRDefault="00DA3008" w:rsidP="00DA3008">
            <w:pPr>
              <w:ind w:left="0"/>
              <w:jc w:val="center"/>
              <w:rPr>
                <w:sz w:val="20"/>
              </w:rPr>
            </w:pPr>
          </w:p>
        </w:tc>
        <w:tc>
          <w:tcPr>
            <w:tcW w:w="1440" w:type="dxa"/>
          </w:tcPr>
          <w:p w14:paraId="15956BFF" w14:textId="77777777" w:rsidR="00BB0F2F" w:rsidRDefault="0043531B" w:rsidP="0043531B">
            <w:pPr>
              <w:ind w:left="0"/>
              <w:jc w:val="center"/>
              <w:rPr>
                <w:sz w:val="20"/>
              </w:rPr>
            </w:pPr>
            <w:proofErr w:type="spellStart"/>
            <w:r w:rsidRPr="0043531B">
              <w:rPr>
                <w:sz w:val="20"/>
              </w:rPr>
              <w:t>Thời</w:t>
            </w:r>
            <w:proofErr w:type="spellEnd"/>
            <w:r w:rsidRPr="0043531B">
              <w:rPr>
                <w:sz w:val="20"/>
              </w:rPr>
              <w:t xml:space="preserve"> </w:t>
            </w:r>
            <w:proofErr w:type="spellStart"/>
            <w:r w:rsidRPr="0043531B">
              <w:rPr>
                <w:sz w:val="20"/>
              </w:rPr>
              <w:t>gian</w:t>
            </w:r>
            <w:proofErr w:type="spellEnd"/>
            <w:r w:rsidRPr="0043531B">
              <w:rPr>
                <w:sz w:val="20"/>
              </w:rPr>
              <w:t xml:space="preserve"> code</w:t>
            </w:r>
          </w:p>
          <w:p w14:paraId="57AFF22E" w14:textId="7D0923F5" w:rsidR="00DA3008" w:rsidRPr="0043531B" w:rsidRDefault="00DA3008" w:rsidP="0043531B">
            <w:pPr>
              <w:ind w:left="0"/>
              <w:jc w:val="center"/>
              <w:rPr>
                <w:sz w:val="20"/>
              </w:rPr>
            </w:pPr>
          </w:p>
        </w:tc>
        <w:tc>
          <w:tcPr>
            <w:tcW w:w="1800" w:type="dxa"/>
          </w:tcPr>
          <w:p w14:paraId="13EAACC0" w14:textId="6D44A209" w:rsidR="00DA3008" w:rsidRPr="0043531B" w:rsidRDefault="00BB0F2F" w:rsidP="00DA3008">
            <w:pPr>
              <w:ind w:left="0"/>
              <w:jc w:val="center"/>
              <w:rPr>
                <w:sz w:val="20"/>
              </w:rPr>
            </w:pPr>
            <w:proofErr w:type="spellStart"/>
            <w:r w:rsidRPr="0043531B">
              <w:rPr>
                <w:sz w:val="20"/>
              </w:rPr>
              <w:t>Thời</w:t>
            </w:r>
            <w:proofErr w:type="spellEnd"/>
            <w:r w:rsidRPr="0043531B">
              <w:rPr>
                <w:sz w:val="20"/>
              </w:rPr>
              <w:t xml:space="preserve"> </w:t>
            </w:r>
            <w:proofErr w:type="spellStart"/>
            <w:r w:rsidRPr="0043531B">
              <w:rPr>
                <w:sz w:val="20"/>
              </w:rPr>
              <w:t>gian</w:t>
            </w:r>
            <w:proofErr w:type="spellEnd"/>
            <w:r w:rsidRPr="0043531B">
              <w:rPr>
                <w:sz w:val="20"/>
              </w:rPr>
              <w:t xml:space="preserve"> </w:t>
            </w:r>
            <w:proofErr w:type="spellStart"/>
            <w:r w:rsidRPr="0043531B">
              <w:rPr>
                <w:sz w:val="20"/>
              </w:rPr>
              <w:t>thử</w:t>
            </w:r>
            <w:proofErr w:type="spellEnd"/>
            <w:r w:rsidRPr="0043531B">
              <w:rPr>
                <w:sz w:val="20"/>
              </w:rPr>
              <w:t xml:space="preserve"> </w:t>
            </w:r>
            <w:proofErr w:type="spellStart"/>
            <w:r w:rsidRPr="0043531B">
              <w:rPr>
                <w:sz w:val="20"/>
              </w:rPr>
              <w:t>nghiệm</w:t>
            </w:r>
            <w:proofErr w:type="spellEnd"/>
            <w:r w:rsidRPr="0043531B">
              <w:rPr>
                <w:sz w:val="20"/>
              </w:rPr>
              <w:t xml:space="preserve"> </w:t>
            </w:r>
            <w:proofErr w:type="spellStart"/>
            <w:r w:rsidRPr="0043531B">
              <w:rPr>
                <w:sz w:val="20"/>
              </w:rPr>
              <w:t>thực</w:t>
            </w:r>
            <w:proofErr w:type="spellEnd"/>
            <w:r w:rsidRPr="0043531B">
              <w:rPr>
                <w:sz w:val="20"/>
              </w:rPr>
              <w:t xml:space="preserve"> </w:t>
            </w:r>
            <w:proofErr w:type="spellStart"/>
            <w:r w:rsidRPr="0043531B">
              <w:rPr>
                <w:sz w:val="20"/>
              </w:rPr>
              <w:t>tế</w:t>
            </w:r>
            <w:proofErr w:type="spellEnd"/>
          </w:p>
        </w:tc>
        <w:tc>
          <w:tcPr>
            <w:tcW w:w="1665" w:type="dxa"/>
          </w:tcPr>
          <w:p w14:paraId="2CF1F3A7" w14:textId="7CF0E5E9" w:rsidR="00DA3008" w:rsidRPr="0043531B" w:rsidRDefault="00BB0F2F" w:rsidP="00DA3008">
            <w:pPr>
              <w:ind w:left="0"/>
              <w:jc w:val="center"/>
              <w:rPr>
                <w:sz w:val="20"/>
              </w:rPr>
            </w:pPr>
            <w:proofErr w:type="spellStart"/>
            <w:r w:rsidRPr="0043531B">
              <w:rPr>
                <w:sz w:val="20"/>
              </w:rPr>
              <w:t>Tổn</w:t>
            </w:r>
            <w:r w:rsidR="0043531B" w:rsidRPr="0043531B">
              <w:rPr>
                <w:sz w:val="20"/>
              </w:rPr>
              <w:t>g</w:t>
            </w:r>
            <w:proofErr w:type="spellEnd"/>
          </w:p>
        </w:tc>
      </w:tr>
      <w:tr w:rsidR="00BB0F2F" w14:paraId="732D01C7" w14:textId="77777777" w:rsidTr="00DA3008">
        <w:tc>
          <w:tcPr>
            <w:tcW w:w="2070" w:type="dxa"/>
          </w:tcPr>
          <w:p w14:paraId="4E5939B5" w14:textId="76759136" w:rsidR="00BB0F2F" w:rsidRPr="0043531B" w:rsidRDefault="0043531B" w:rsidP="0043531B">
            <w:pPr>
              <w:ind w:left="0"/>
              <w:jc w:val="center"/>
              <w:rPr>
                <w:sz w:val="20"/>
              </w:rPr>
            </w:pPr>
            <w:proofErr w:type="spellStart"/>
            <w:r w:rsidRPr="0043531B">
              <w:rPr>
                <w:sz w:val="20"/>
              </w:rPr>
              <w:t>Tự</w:t>
            </w:r>
            <w:proofErr w:type="spellEnd"/>
            <w:r w:rsidRPr="0043531B">
              <w:rPr>
                <w:sz w:val="20"/>
              </w:rPr>
              <w:t xml:space="preserve"> </w:t>
            </w:r>
            <w:proofErr w:type="spellStart"/>
            <w:r w:rsidRPr="0043531B">
              <w:rPr>
                <w:sz w:val="20"/>
              </w:rPr>
              <w:t>động</w:t>
            </w:r>
            <w:proofErr w:type="spellEnd"/>
            <w:r w:rsidRPr="0043531B">
              <w:rPr>
                <w:sz w:val="20"/>
              </w:rPr>
              <w:t xml:space="preserve"> </w:t>
            </w:r>
            <w:proofErr w:type="spellStart"/>
            <w:r w:rsidRPr="0043531B">
              <w:rPr>
                <w:sz w:val="20"/>
              </w:rPr>
              <w:t>tìm</w:t>
            </w:r>
            <w:proofErr w:type="spellEnd"/>
            <w:r w:rsidRPr="0043531B">
              <w:rPr>
                <w:sz w:val="20"/>
              </w:rPr>
              <w:t xml:space="preserve"> </w:t>
            </w:r>
            <w:proofErr w:type="spellStart"/>
            <w:r w:rsidRPr="0043531B">
              <w:rPr>
                <w:sz w:val="20"/>
              </w:rPr>
              <w:t>đường</w:t>
            </w:r>
            <w:proofErr w:type="spellEnd"/>
          </w:p>
        </w:tc>
        <w:tc>
          <w:tcPr>
            <w:tcW w:w="1710" w:type="dxa"/>
          </w:tcPr>
          <w:p w14:paraId="5007C179" w14:textId="7F50991A" w:rsidR="00BB0F2F" w:rsidRPr="0043531B" w:rsidRDefault="0043531B" w:rsidP="0043531B">
            <w:pPr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440" w:type="dxa"/>
          </w:tcPr>
          <w:p w14:paraId="54962E4D" w14:textId="6D552BF0" w:rsidR="00BB0F2F" w:rsidRPr="0043531B" w:rsidRDefault="0043531B" w:rsidP="0043531B">
            <w:pPr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800" w:type="dxa"/>
          </w:tcPr>
          <w:p w14:paraId="207B16AB" w14:textId="7D9B21B8" w:rsidR="00BB0F2F" w:rsidRPr="0043531B" w:rsidRDefault="0043531B" w:rsidP="0043531B">
            <w:pPr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665" w:type="dxa"/>
          </w:tcPr>
          <w:p w14:paraId="2D2157AB" w14:textId="3429043B" w:rsidR="00BB0F2F" w:rsidRPr="0043531B" w:rsidRDefault="0043531B" w:rsidP="0043531B">
            <w:pPr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 w:rsidR="00BB0F2F" w14:paraId="70917B77" w14:textId="77777777" w:rsidTr="00DA3008">
        <w:tc>
          <w:tcPr>
            <w:tcW w:w="2070" w:type="dxa"/>
          </w:tcPr>
          <w:p w14:paraId="20AA1426" w14:textId="6021554E" w:rsidR="00BB0F2F" w:rsidRPr="0043531B" w:rsidRDefault="0043531B" w:rsidP="0043531B">
            <w:pPr>
              <w:ind w:left="0"/>
              <w:jc w:val="center"/>
              <w:rPr>
                <w:sz w:val="20"/>
              </w:rPr>
            </w:pPr>
            <w:proofErr w:type="spellStart"/>
            <w:r w:rsidRPr="0043531B">
              <w:rPr>
                <w:sz w:val="20"/>
              </w:rPr>
              <w:lastRenderedPageBreak/>
              <w:t>Tránh</w:t>
            </w:r>
            <w:proofErr w:type="spellEnd"/>
            <w:r w:rsidRPr="0043531B">
              <w:rPr>
                <w:sz w:val="20"/>
              </w:rPr>
              <w:t xml:space="preserve"> </w:t>
            </w:r>
            <w:proofErr w:type="spellStart"/>
            <w:r w:rsidRPr="0043531B">
              <w:rPr>
                <w:sz w:val="20"/>
              </w:rPr>
              <w:t>chướng</w:t>
            </w:r>
            <w:proofErr w:type="spellEnd"/>
            <w:r w:rsidRPr="0043531B">
              <w:rPr>
                <w:sz w:val="20"/>
              </w:rPr>
              <w:t xml:space="preserve"> </w:t>
            </w:r>
            <w:proofErr w:type="spellStart"/>
            <w:r w:rsidRPr="0043531B">
              <w:rPr>
                <w:sz w:val="20"/>
              </w:rPr>
              <w:t>ngại</w:t>
            </w:r>
            <w:proofErr w:type="spellEnd"/>
            <w:r w:rsidRPr="0043531B">
              <w:rPr>
                <w:sz w:val="20"/>
              </w:rPr>
              <w:t xml:space="preserve"> </w:t>
            </w:r>
            <w:proofErr w:type="spellStart"/>
            <w:r w:rsidRPr="0043531B">
              <w:rPr>
                <w:sz w:val="20"/>
              </w:rPr>
              <w:t>vật</w:t>
            </w:r>
            <w:proofErr w:type="spellEnd"/>
          </w:p>
        </w:tc>
        <w:tc>
          <w:tcPr>
            <w:tcW w:w="1710" w:type="dxa"/>
          </w:tcPr>
          <w:p w14:paraId="37D3BC2A" w14:textId="520E70D5" w:rsidR="00BB0F2F" w:rsidRPr="0043531B" w:rsidRDefault="0043531B" w:rsidP="0043531B">
            <w:pPr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440" w:type="dxa"/>
          </w:tcPr>
          <w:p w14:paraId="50E6603D" w14:textId="77838E38" w:rsidR="00BB0F2F" w:rsidRPr="0043531B" w:rsidRDefault="0043531B" w:rsidP="0043531B">
            <w:pPr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800" w:type="dxa"/>
          </w:tcPr>
          <w:p w14:paraId="3106DADA" w14:textId="4369845B" w:rsidR="00BB0F2F" w:rsidRPr="0043531B" w:rsidRDefault="0043531B" w:rsidP="0043531B">
            <w:pPr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665" w:type="dxa"/>
          </w:tcPr>
          <w:p w14:paraId="6F06BD1A" w14:textId="5F98206E" w:rsidR="00BB0F2F" w:rsidRPr="0043531B" w:rsidRDefault="0043531B" w:rsidP="0043531B">
            <w:pPr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 w:rsidR="00BB0F2F" w14:paraId="0C75C932" w14:textId="77777777" w:rsidTr="00DA3008">
        <w:tc>
          <w:tcPr>
            <w:tcW w:w="2070" w:type="dxa"/>
          </w:tcPr>
          <w:p w14:paraId="183A6929" w14:textId="3AFB54E8" w:rsidR="00BB0F2F" w:rsidRPr="0043531B" w:rsidRDefault="0043531B" w:rsidP="0043531B">
            <w:pPr>
              <w:ind w:left="0"/>
              <w:jc w:val="center"/>
              <w:rPr>
                <w:sz w:val="20"/>
              </w:rPr>
            </w:pPr>
            <w:r w:rsidRPr="0043531B">
              <w:rPr>
                <w:sz w:val="20"/>
              </w:rPr>
              <w:t xml:space="preserve">Thu </w:t>
            </w:r>
            <w:proofErr w:type="spellStart"/>
            <w:r w:rsidRPr="0043531B">
              <w:rPr>
                <w:sz w:val="20"/>
              </w:rPr>
              <w:t>thập</w:t>
            </w:r>
            <w:proofErr w:type="spellEnd"/>
            <w:r w:rsidRPr="0043531B">
              <w:rPr>
                <w:sz w:val="20"/>
              </w:rPr>
              <w:t xml:space="preserve"> </w:t>
            </w:r>
            <w:proofErr w:type="spellStart"/>
            <w:r w:rsidRPr="0043531B">
              <w:rPr>
                <w:sz w:val="20"/>
              </w:rPr>
              <w:t>thông</w:t>
            </w:r>
            <w:proofErr w:type="spellEnd"/>
            <w:r w:rsidRPr="0043531B">
              <w:rPr>
                <w:sz w:val="20"/>
              </w:rPr>
              <w:t xml:space="preserve"> tin</w:t>
            </w:r>
          </w:p>
        </w:tc>
        <w:tc>
          <w:tcPr>
            <w:tcW w:w="1710" w:type="dxa"/>
          </w:tcPr>
          <w:p w14:paraId="13E11726" w14:textId="45913788" w:rsidR="00BB0F2F" w:rsidRPr="0043531B" w:rsidRDefault="0043531B" w:rsidP="0043531B">
            <w:pPr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440" w:type="dxa"/>
          </w:tcPr>
          <w:p w14:paraId="3D41CAB2" w14:textId="0CF3FA40" w:rsidR="00BB0F2F" w:rsidRPr="0043531B" w:rsidRDefault="0043531B" w:rsidP="0043531B">
            <w:pPr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800" w:type="dxa"/>
          </w:tcPr>
          <w:p w14:paraId="2009E9DB" w14:textId="42078248" w:rsidR="00BB0F2F" w:rsidRPr="0043531B" w:rsidRDefault="0043531B" w:rsidP="0043531B">
            <w:pPr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665" w:type="dxa"/>
          </w:tcPr>
          <w:p w14:paraId="375D2C35" w14:textId="125C5347" w:rsidR="00BB0F2F" w:rsidRPr="0043531B" w:rsidRDefault="0043531B" w:rsidP="0043531B">
            <w:pPr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 w:rsidR="00BB0F2F" w14:paraId="1AD3FDEB" w14:textId="77777777" w:rsidTr="00DA3008">
        <w:tc>
          <w:tcPr>
            <w:tcW w:w="2070" w:type="dxa"/>
          </w:tcPr>
          <w:p w14:paraId="1DB431C6" w14:textId="2DFE727D" w:rsidR="00BB0F2F" w:rsidRPr="0043531B" w:rsidRDefault="0043531B" w:rsidP="0043531B">
            <w:pPr>
              <w:ind w:left="0"/>
              <w:jc w:val="center"/>
              <w:rPr>
                <w:sz w:val="20"/>
              </w:rPr>
            </w:pPr>
            <w:proofErr w:type="spellStart"/>
            <w:r w:rsidRPr="0043531B">
              <w:rPr>
                <w:sz w:val="20"/>
              </w:rPr>
              <w:t>Năng</w:t>
            </w:r>
            <w:proofErr w:type="spellEnd"/>
            <w:r w:rsidRPr="0043531B">
              <w:rPr>
                <w:sz w:val="20"/>
              </w:rPr>
              <w:t xml:space="preserve"> </w:t>
            </w:r>
            <w:proofErr w:type="spellStart"/>
            <w:r w:rsidRPr="0043531B">
              <w:rPr>
                <w:sz w:val="20"/>
              </w:rPr>
              <w:t>lượng</w:t>
            </w:r>
            <w:proofErr w:type="spellEnd"/>
            <w:r w:rsidRPr="0043531B">
              <w:rPr>
                <w:sz w:val="20"/>
              </w:rPr>
              <w:t xml:space="preserve"> </w:t>
            </w:r>
            <w:proofErr w:type="spellStart"/>
            <w:r w:rsidRPr="0043531B">
              <w:rPr>
                <w:sz w:val="20"/>
              </w:rPr>
              <w:t>mặt</w:t>
            </w:r>
            <w:proofErr w:type="spellEnd"/>
            <w:r w:rsidRPr="0043531B">
              <w:rPr>
                <w:sz w:val="20"/>
              </w:rPr>
              <w:t xml:space="preserve"> </w:t>
            </w:r>
            <w:proofErr w:type="spellStart"/>
            <w:r w:rsidRPr="0043531B">
              <w:rPr>
                <w:sz w:val="20"/>
              </w:rPr>
              <w:t>trời</w:t>
            </w:r>
            <w:proofErr w:type="spellEnd"/>
          </w:p>
        </w:tc>
        <w:tc>
          <w:tcPr>
            <w:tcW w:w="1710" w:type="dxa"/>
          </w:tcPr>
          <w:p w14:paraId="24E62BA8" w14:textId="0F0B74EC" w:rsidR="00BB0F2F" w:rsidRPr="0043531B" w:rsidRDefault="0043531B" w:rsidP="0043531B">
            <w:pPr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440" w:type="dxa"/>
          </w:tcPr>
          <w:p w14:paraId="2D25A4BF" w14:textId="06D41F21" w:rsidR="00BB0F2F" w:rsidRPr="0043531B" w:rsidRDefault="0043531B" w:rsidP="0043531B">
            <w:pPr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800" w:type="dxa"/>
          </w:tcPr>
          <w:p w14:paraId="182E0FA0" w14:textId="351DDB39" w:rsidR="00BB0F2F" w:rsidRPr="0043531B" w:rsidRDefault="0043531B" w:rsidP="0043531B">
            <w:pPr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665" w:type="dxa"/>
          </w:tcPr>
          <w:p w14:paraId="3A1A379B" w14:textId="6D988832" w:rsidR="00BB0F2F" w:rsidRPr="0043531B" w:rsidRDefault="0043531B" w:rsidP="0043531B">
            <w:pPr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 w:rsidR="00BB0F2F" w14:paraId="057D935E" w14:textId="77777777" w:rsidTr="00DA3008">
        <w:tc>
          <w:tcPr>
            <w:tcW w:w="2070" w:type="dxa"/>
          </w:tcPr>
          <w:p w14:paraId="51C0D439" w14:textId="1CD39DAD" w:rsidR="00BB0F2F" w:rsidRPr="0043531B" w:rsidRDefault="0043531B" w:rsidP="0043531B">
            <w:pPr>
              <w:ind w:left="0"/>
              <w:jc w:val="center"/>
              <w:rPr>
                <w:sz w:val="20"/>
              </w:rPr>
            </w:pPr>
            <w:r w:rsidRPr="0043531B">
              <w:rPr>
                <w:sz w:val="20"/>
              </w:rPr>
              <w:t>GPS</w:t>
            </w:r>
          </w:p>
        </w:tc>
        <w:tc>
          <w:tcPr>
            <w:tcW w:w="1710" w:type="dxa"/>
          </w:tcPr>
          <w:p w14:paraId="6D9A5CDB" w14:textId="6F0C4647" w:rsidR="00BB0F2F" w:rsidRPr="0043531B" w:rsidRDefault="0043531B" w:rsidP="0043531B">
            <w:pPr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440" w:type="dxa"/>
          </w:tcPr>
          <w:p w14:paraId="55E928B4" w14:textId="12BAD91B" w:rsidR="00BB0F2F" w:rsidRPr="0043531B" w:rsidRDefault="0043531B" w:rsidP="0043531B">
            <w:pPr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800" w:type="dxa"/>
          </w:tcPr>
          <w:p w14:paraId="6CCB7800" w14:textId="556FF618" w:rsidR="00BB0F2F" w:rsidRPr="0043531B" w:rsidRDefault="0043531B" w:rsidP="0043531B">
            <w:pPr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665" w:type="dxa"/>
          </w:tcPr>
          <w:p w14:paraId="54C78672" w14:textId="1D48F773" w:rsidR="00BB0F2F" w:rsidRPr="0043531B" w:rsidRDefault="0043531B" w:rsidP="0043531B">
            <w:pPr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 w:rsidR="00461FD7" w14:paraId="7FDDF8F3" w14:textId="77777777" w:rsidTr="00DA3008">
        <w:tc>
          <w:tcPr>
            <w:tcW w:w="2070" w:type="dxa"/>
          </w:tcPr>
          <w:p w14:paraId="797CA549" w14:textId="56F6C568" w:rsidR="00461FD7" w:rsidRPr="0043531B" w:rsidRDefault="0043531B" w:rsidP="0043531B">
            <w:pPr>
              <w:ind w:left="0"/>
              <w:jc w:val="center"/>
              <w:rPr>
                <w:sz w:val="20"/>
              </w:rPr>
            </w:pPr>
            <w:proofErr w:type="spellStart"/>
            <w:r w:rsidRPr="0043531B">
              <w:rPr>
                <w:sz w:val="20"/>
              </w:rPr>
              <w:t>Phần</w:t>
            </w:r>
            <w:proofErr w:type="spellEnd"/>
            <w:r w:rsidRPr="0043531B">
              <w:rPr>
                <w:sz w:val="20"/>
              </w:rPr>
              <w:t xml:space="preserve"> </w:t>
            </w:r>
            <w:proofErr w:type="spellStart"/>
            <w:r w:rsidRPr="0043531B">
              <w:rPr>
                <w:sz w:val="20"/>
              </w:rPr>
              <w:t>mềm</w:t>
            </w:r>
            <w:proofErr w:type="spellEnd"/>
            <w:r w:rsidRPr="0043531B">
              <w:rPr>
                <w:sz w:val="20"/>
              </w:rPr>
              <w:t xml:space="preserve"> </w:t>
            </w:r>
            <w:proofErr w:type="spellStart"/>
            <w:r w:rsidRPr="0043531B">
              <w:rPr>
                <w:sz w:val="20"/>
              </w:rPr>
              <w:t>quản</w:t>
            </w:r>
            <w:proofErr w:type="spellEnd"/>
            <w:r w:rsidRPr="0043531B">
              <w:rPr>
                <w:sz w:val="20"/>
              </w:rPr>
              <w:t xml:space="preserve"> </w:t>
            </w:r>
            <w:proofErr w:type="spellStart"/>
            <w:r w:rsidRPr="0043531B">
              <w:rPr>
                <w:sz w:val="20"/>
              </w:rPr>
              <w:t>lý</w:t>
            </w:r>
            <w:proofErr w:type="spellEnd"/>
          </w:p>
        </w:tc>
        <w:tc>
          <w:tcPr>
            <w:tcW w:w="1710" w:type="dxa"/>
          </w:tcPr>
          <w:p w14:paraId="3DDDEADD" w14:textId="44F104E2" w:rsidR="00461FD7" w:rsidRPr="0043531B" w:rsidRDefault="0043531B" w:rsidP="0043531B">
            <w:pPr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440" w:type="dxa"/>
          </w:tcPr>
          <w:p w14:paraId="0587F82E" w14:textId="2527A96B" w:rsidR="00461FD7" w:rsidRPr="0043531B" w:rsidRDefault="0043531B" w:rsidP="0043531B">
            <w:pPr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800" w:type="dxa"/>
          </w:tcPr>
          <w:p w14:paraId="4C48B2A9" w14:textId="4340CF22" w:rsidR="00461FD7" w:rsidRPr="0043531B" w:rsidRDefault="0043531B" w:rsidP="0043531B">
            <w:pPr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665" w:type="dxa"/>
          </w:tcPr>
          <w:p w14:paraId="1BFACED8" w14:textId="0EB8D2E6" w:rsidR="00461FD7" w:rsidRPr="0043531B" w:rsidRDefault="0043531B" w:rsidP="0043531B">
            <w:pPr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 w:rsidR="0043531B" w14:paraId="61636DB4" w14:textId="77777777" w:rsidTr="0043531B">
        <w:tc>
          <w:tcPr>
            <w:tcW w:w="7020" w:type="dxa"/>
            <w:gridSpan w:val="4"/>
          </w:tcPr>
          <w:p w14:paraId="1FB6D42D" w14:textId="4E0E470C" w:rsidR="0043531B" w:rsidRPr="0043531B" w:rsidRDefault="0043531B" w:rsidP="006631C3">
            <w:pPr>
              <w:ind w:left="0"/>
              <w:rPr>
                <w:sz w:val="20"/>
              </w:rPr>
            </w:pPr>
            <w:proofErr w:type="spellStart"/>
            <w:r w:rsidRPr="0043531B">
              <w:rPr>
                <w:sz w:val="20"/>
              </w:rPr>
              <w:t>Tổng</w:t>
            </w:r>
            <w:proofErr w:type="spellEnd"/>
            <w:r w:rsidRPr="0043531B">
              <w:rPr>
                <w:sz w:val="20"/>
              </w:rPr>
              <w:t xml:space="preserve"> </w:t>
            </w:r>
            <w:proofErr w:type="spellStart"/>
            <w:r w:rsidRPr="0043531B">
              <w:rPr>
                <w:sz w:val="20"/>
              </w:rPr>
              <w:t>thời</w:t>
            </w:r>
            <w:proofErr w:type="spellEnd"/>
            <w:r w:rsidRPr="0043531B">
              <w:rPr>
                <w:sz w:val="20"/>
              </w:rPr>
              <w:t xml:space="preserve"> </w:t>
            </w:r>
            <w:proofErr w:type="spellStart"/>
            <w:r w:rsidRPr="0043531B">
              <w:rPr>
                <w:sz w:val="20"/>
              </w:rPr>
              <w:t>gian</w:t>
            </w:r>
            <w:proofErr w:type="spellEnd"/>
          </w:p>
        </w:tc>
        <w:tc>
          <w:tcPr>
            <w:tcW w:w="1665" w:type="dxa"/>
          </w:tcPr>
          <w:p w14:paraId="43F677EC" w14:textId="3CC32234" w:rsidR="0043531B" w:rsidRPr="0043531B" w:rsidRDefault="00D4344D" w:rsidP="00D4344D">
            <w:pPr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</w:tr>
    </w:tbl>
    <w:p w14:paraId="2A957523" w14:textId="29F4172B" w:rsidR="006631C3" w:rsidRDefault="006631C3" w:rsidP="006631C3"/>
    <w:p w14:paraId="00C01854" w14:textId="77777777" w:rsidR="00DA3008" w:rsidRDefault="00DA3008" w:rsidP="006631C3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cảu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72 </w:t>
      </w:r>
      <w:proofErr w:type="spellStart"/>
      <w:r>
        <w:t>ngày</w:t>
      </w:r>
      <w:proofErr w:type="spellEnd"/>
      <w:r>
        <w:t>.</w:t>
      </w:r>
    </w:p>
    <w:p w14:paraId="1BC4A88B" w14:textId="77777777" w:rsidR="00DA3008" w:rsidRDefault="00DA3008" w:rsidP="006631C3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test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18 </w:t>
      </w:r>
      <w:proofErr w:type="spellStart"/>
      <w:r>
        <w:t>ngày</w:t>
      </w:r>
      <w:proofErr w:type="spellEnd"/>
      <w:r>
        <w:t>.</w:t>
      </w:r>
    </w:p>
    <w:p w14:paraId="14299022" w14:textId="4B7C4BE1" w:rsidR="00DA3008" w:rsidRPr="00451DC3" w:rsidRDefault="00DA3008" w:rsidP="006631C3"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90 </w:t>
      </w:r>
      <w:proofErr w:type="spellStart"/>
      <w:r>
        <w:t>ngày</w:t>
      </w:r>
      <w:proofErr w:type="spellEnd"/>
      <w:r>
        <w:t xml:space="preserve"> hay 03 </w:t>
      </w:r>
      <w:proofErr w:type="spellStart"/>
      <w:r>
        <w:t>tháng</w:t>
      </w:r>
      <w:proofErr w:type="spellEnd"/>
      <w:r>
        <w:t xml:space="preserve">. </w:t>
      </w:r>
    </w:p>
    <w:p w14:paraId="33628FB7" w14:textId="77777777" w:rsidR="00D466C7" w:rsidRDefault="002814C8" w:rsidP="00E31DB9">
      <w:pPr>
        <w:pStyle w:val="u2"/>
      </w:pPr>
      <w:bookmarkStart w:id="19" w:name="_Toc2731960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9"/>
      <w:proofErr w:type="spellEnd"/>
    </w:p>
    <w:p w14:paraId="75BBC988" w14:textId="7B36547F" w:rsidR="00D466C7" w:rsidRDefault="0013100E" w:rsidP="00D466C7"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ra:</w:t>
      </w:r>
    </w:p>
    <w:p w14:paraId="6E5483A5" w14:textId="5F719244" w:rsidR="0013100E" w:rsidRDefault="0013100E" w:rsidP="008C2F53">
      <w:pPr>
        <w:pStyle w:val="oancuaDanhsach"/>
        <w:numPr>
          <w:ilvl w:val="0"/>
          <w:numId w:val="16"/>
        </w:numPr>
      </w:pPr>
      <w:proofErr w:type="spellStart"/>
      <w:r>
        <w:t>Xe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mưa</w:t>
      </w:r>
      <w:proofErr w:type="spellEnd"/>
      <w:r>
        <w:t>.</w:t>
      </w:r>
    </w:p>
    <w:p w14:paraId="23052B66" w14:textId="06F66621" w:rsidR="0013100E" w:rsidRDefault="0013100E" w:rsidP="008C2F53">
      <w:pPr>
        <w:pStyle w:val="oancuaDanhsach"/>
        <w:numPr>
          <w:ilvl w:val="0"/>
          <w:numId w:val="16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nắng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sạc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pin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quãng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>.</w:t>
      </w:r>
    </w:p>
    <w:p w14:paraId="4B117755" w14:textId="0DFC4C1D" w:rsidR="0013100E" w:rsidRDefault="00271D5B" w:rsidP="008C2F53">
      <w:pPr>
        <w:pStyle w:val="oancuaDanhsach"/>
        <w:numPr>
          <w:ilvl w:val="0"/>
          <w:numId w:val="16"/>
        </w:numPr>
      </w:pPr>
      <w:proofErr w:type="spellStart"/>
      <w:r>
        <w:t>Xe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đập</w:t>
      </w:r>
      <w:proofErr w:type="spellEnd"/>
      <w:r>
        <w:t>.</w:t>
      </w:r>
    </w:p>
    <w:p w14:paraId="2300B1E7" w14:textId="6B4FC70E" w:rsidR="00271D5B" w:rsidRDefault="00271D5B" w:rsidP="008C2F53">
      <w:pPr>
        <w:pStyle w:val="oancuaDanhsach"/>
        <w:numPr>
          <w:ilvl w:val="0"/>
          <w:numId w:val="16"/>
        </w:numPr>
      </w:pPr>
      <w:proofErr w:type="spellStart"/>
      <w:r>
        <w:t>Xe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sàn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mờ</w:t>
      </w:r>
      <w:proofErr w:type="spellEnd"/>
      <w:r>
        <w:t>.</w:t>
      </w:r>
    </w:p>
    <w:p w14:paraId="6E945BBE" w14:textId="6D3CA900" w:rsidR="00F91A99" w:rsidRPr="00D466C7" w:rsidRDefault="00F91A99" w:rsidP="008C2F53">
      <w:pPr>
        <w:pStyle w:val="oancuaDanhsach"/>
        <w:numPr>
          <w:ilvl w:val="0"/>
          <w:numId w:val="16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mạng</w:t>
      </w:r>
      <w:proofErr w:type="spellEnd"/>
      <w:r>
        <w:t>.</w:t>
      </w:r>
    </w:p>
    <w:p w14:paraId="5532CC94" w14:textId="4F7211A5" w:rsidR="00E31DB9" w:rsidRDefault="00E31DB9" w:rsidP="00E31DB9">
      <w:pPr>
        <w:pStyle w:val="u1"/>
      </w:pPr>
      <w:bookmarkStart w:id="20" w:name="_Toc2731960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0"/>
      <w:proofErr w:type="spellEnd"/>
    </w:p>
    <w:p w14:paraId="44E85B20" w14:textId="3099AF36" w:rsidR="003E6A70" w:rsidRDefault="003E6A70" w:rsidP="0013100E">
      <w:r w:rsidRPr="003E6A70">
        <w:t xml:space="preserve">Chi </w:t>
      </w:r>
      <w:proofErr w:type="spellStart"/>
      <w:r w:rsidRPr="003E6A70">
        <w:t>phí</w:t>
      </w:r>
      <w:proofErr w:type="spellEnd"/>
      <w:r w:rsidRPr="003E6A70"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proofErr w:type="gramStart"/>
      <w:r>
        <w:t>triển</w:t>
      </w:r>
      <w:proofErr w:type="spellEnd"/>
      <w:r>
        <w:t xml:space="preserve">  +</w:t>
      </w:r>
      <w:proofErr w:type="gramEnd"/>
      <w:r>
        <w:t xml:space="preserve"> 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 w:rsidR="0013100E">
        <w:t>: 856.000.000 Đ</w:t>
      </w:r>
    </w:p>
    <w:p w14:paraId="5B12B085" w14:textId="27D0CEE8" w:rsidR="003E6A70" w:rsidRDefault="003E6A70" w:rsidP="0013100E">
      <w:r>
        <w:t xml:space="preserve">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 w:rsidR="003C2146">
        <w:t xml:space="preserve">, </w:t>
      </w:r>
      <w:proofErr w:type="spellStart"/>
      <w:r w:rsidR="003C2146">
        <w:t>quản</w:t>
      </w:r>
      <w:proofErr w:type="spellEnd"/>
      <w:r w:rsidR="003C2146">
        <w:t xml:space="preserve"> </w:t>
      </w:r>
      <w:proofErr w:type="spellStart"/>
      <w:r w:rsidR="003C2146">
        <w:t>lý</w:t>
      </w:r>
      <w:proofErr w:type="spellEnd"/>
      <w:r w:rsidR="003C2146">
        <w:t xml:space="preserve">, </w:t>
      </w:r>
      <w:proofErr w:type="spellStart"/>
      <w:r w:rsidR="003C2146">
        <w:t>hành</w:t>
      </w:r>
      <w:proofErr w:type="spellEnd"/>
      <w:r w:rsidR="003C2146">
        <w:t xml:space="preserve"> </w:t>
      </w:r>
      <w:proofErr w:type="spellStart"/>
      <w:r w:rsidR="003C2146">
        <w:t>chính</w:t>
      </w:r>
      <w:proofErr w:type="spellEnd"/>
      <w:r w:rsidR="0013100E">
        <w:t>: 232.000.000 Đ</w:t>
      </w:r>
    </w:p>
    <w:p w14:paraId="150ECCDC" w14:textId="0CAEA5D1" w:rsidR="003C2146" w:rsidRDefault="003C2146" w:rsidP="0013100E">
      <w:r>
        <w:t xml:space="preserve">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,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,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thị</w:t>
      </w:r>
      <w:proofErr w:type="spellEnd"/>
      <w:r w:rsidR="0013100E">
        <w:t>: 456.000.000 Đ</w:t>
      </w:r>
    </w:p>
    <w:p w14:paraId="578C2CD0" w14:textId="2114E611" w:rsidR="00D65A38" w:rsidRDefault="00D65A38" w:rsidP="00D65A38">
      <w:pPr>
        <w:pStyle w:val="u1"/>
      </w:pPr>
      <w:bookmarkStart w:id="21" w:name="_Toc2731960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1"/>
      <w:proofErr w:type="spellEnd"/>
    </w:p>
    <w:p w14:paraId="65DC5D24" w14:textId="691D9F75" w:rsidR="00DA3008" w:rsidRDefault="00DA3008" w:rsidP="00DA3008">
      <w:pPr>
        <w:pStyle w:val="u2"/>
      </w:pP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code: </w:t>
      </w:r>
    </w:p>
    <w:p w14:paraId="307B4B08" w14:textId="77777777" w:rsidR="00EE4EDD" w:rsidRPr="00EE4EDD" w:rsidRDefault="00EE4EDD" w:rsidP="00EE4EDD"/>
    <w:tbl>
      <w:tblPr>
        <w:tblStyle w:val="LiBang"/>
        <w:tblW w:w="0" w:type="auto"/>
        <w:tblInd w:w="-5" w:type="dxa"/>
        <w:tblLook w:val="04A0" w:firstRow="1" w:lastRow="0" w:firstColumn="1" w:lastColumn="0" w:noHBand="0" w:noVBand="1"/>
      </w:tblPr>
      <w:tblGrid>
        <w:gridCol w:w="3150"/>
        <w:gridCol w:w="3145"/>
        <w:gridCol w:w="2480"/>
      </w:tblGrid>
      <w:tr w:rsidR="00EE4EDD" w14:paraId="66D56838" w14:textId="281D4410" w:rsidTr="003070D8">
        <w:tc>
          <w:tcPr>
            <w:tcW w:w="3150" w:type="dxa"/>
          </w:tcPr>
          <w:p w14:paraId="5644028B" w14:textId="7B03E755" w:rsidR="00EE4EDD" w:rsidRPr="00540FD1" w:rsidRDefault="00EE4EDD" w:rsidP="00EE4EDD">
            <w:pPr>
              <w:ind w:left="0"/>
              <w:jc w:val="center"/>
              <w:rPr>
                <w:sz w:val="20"/>
              </w:rPr>
            </w:pPr>
            <w:proofErr w:type="spellStart"/>
            <w:r w:rsidRPr="00540FD1">
              <w:rPr>
                <w:sz w:val="20"/>
              </w:rPr>
              <w:t>Tính</w:t>
            </w:r>
            <w:proofErr w:type="spellEnd"/>
            <w:r w:rsidRPr="00540FD1">
              <w:rPr>
                <w:sz w:val="20"/>
              </w:rPr>
              <w:t xml:space="preserve"> </w:t>
            </w:r>
            <w:proofErr w:type="spellStart"/>
            <w:r w:rsidRPr="00540FD1">
              <w:rPr>
                <w:sz w:val="20"/>
              </w:rPr>
              <w:t>năng</w:t>
            </w:r>
            <w:proofErr w:type="spellEnd"/>
          </w:p>
        </w:tc>
        <w:tc>
          <w:tcPr>
            <w:tcW w:w="3145" w:type="dxa"/>
          </w:tcPr>
          <w:p w14:paraId="0A227454" w14:textId="32328314" w:rsidR="00EE4EDD" w:rsidRPr="00540FD1" w:rsidRDefault="00EE4EDD" w:rsidP="00EE4EDD">
            <w:pPr>
              <w:ind w:left="0"/>
              <w:jc w:val="center"/>
              <w:rPr>
                <w:sz w:val="20"/>
              </w:rPr>
            </w:pPr>
            <w:proofErr w:type="spellStart"/>
            <w:r w:rsidRPr="00540FD1">
              <w:rPr>
                <w:sz w:val="20"/>
              </w:rPr>
              <w:t>Số</w:t>
            </w:r>
            <w:proofErr w:type="spellEnd"/>
            <w:r w:rsidRPr="00540FD1">
              <w:rPr>
                <w:sz w:val="20"/>
              </w:rPr>
              <w:t xml:space="preserve"> </w:t>
            </w:r>
            <w:proofErr w:type="spellStart"/>
            <w:r w:rsidRPr="00540FD1">
              <w:rPr>
                <w:sz w:val="20"/>
              </w:rPr>
              <w:t>lượng</w:t>
            </w:r>
            <w:proofErr w:type="spellEnd"/>
            <w:r w:rsidRPr="00540FD1">
              <w:rPr>
                <w:sz w:val="20"/>
              </w:rPr>
              <w:t xml:space="preserve"> </w:t>
            </w:r>
            <w:proofErr w:type="spellStart"/>
            <w:r w:rsidRPr="00540FD1">
              <w:rPr>
                <w:sz w:val="20"/>
              </w:rPr>
              <w:t>dòng</w:t>
            </w:r>
            <w:proofErr w:type="spellEnd"/>
            <w:r w:rsidRPr="00540FD1">
              <w:rPr>
                <w:sz w:val="20"/>
              </w:rPr>
              <w:t xml:space="preserve"> code</w:t>
            </w:r>
          </w:p>
        </w:tc>
        <w:tc>
          <w:tcPr>
            <w:tcW w:w="2480" w:type="dxa"/>
          </w:tcPr>
          <w:p w14:paraId="05C8EC2A" w14:textId="15F2DCA4" w:rsidR="00EE4EDD" w:rsidRPr="00540FD1" w:rsidRDefault="00EE4EDD" w:rsidP="00EE4EDD">
            <w:pPr>
              <w:ind w:left="0"/>
              <w:jc w:val="center"/>
              <w:rPr>
                <w:sz w:val="20"/>
              </w:rPr>
            </w:pPr>
            <w:proofErr w:type="spellStart"/>
            <w:r w:rsidRPr="00540FD1">
              <w:rPr>
                <w:sz w:val="20"/>
              </w:rPr>
              <w:t>Số</w:t>
            </w:r>
            <w:proofErr w:type="spellEnd"/>
            <w:r w:rsidRPr="00540FD1">
              <w:rPr>
                <w:sz w:val="20"/>
              </w:rPr>
              <w:t xml:space="preserve"> </w:t>
            </w:r>
            <w:proofErr w:type="spellStart"/>
            <w:r w:rsidRPr="00540FD1">
              <w:rPr>
                <w:sz w:val="20"/>
              </w:rPr>
              <w:t>lượng</w:t>
            </w:r>
            <w:proofErr w:type="spellEnd"/>
            <w:r w:rsidRPr="00540FD1">
              <w:rPr>
                <w:sz w:val="20"/>
              </w:rPr>
              <w:t xml:space="preserve"> </w:t>
            </w:r>
            <w:proofErr w:type="spellStart"/>
            <w:r w:rsidRPr="00540FD1">
              <w:rPr>
                <w:sz w:val="20"/>
              </w:rPr>
              <w:t>chú</w:t>
            </w:r>
            <w:proofErr w:type="spellEnd"/>
            <w:r w:rsidRPr="00540FD1">
              <w:rPr>
                <w:sz w:val="20"/>
              </w:rPr>
              <w:t xml:space="preserve"> </w:t>
            </w:r>
            <w:proofErr w:type="spellStart"/>
            <w:r w:rsidRPr="00540FD1">
              <w:rPr>
                <w:sz w:val="20"/>
              </w:rPr>
              <w:t>thích</w:t>
            </w:r>
            <w:proofErr w:type="spellEnd"/>
          </w:p>
        </w:tc>
      </w:tr>
      <w:tr w:rsidR="00EE4EDD" w14:paraId="28ACB1F3" w14:textId="0818AC47" w:rsidTr="003070D8">
        <w:tc>
          <w:tcPr>
            <w:tcW w:w="3150" w:type="dxa"/>
          </w:tcPr>
          <w:p w14:paraId="240C24E8" w14:textId="0902A4EF" w:rsidR="00EE4EDD" w:rsidRPr="00540FD1" w:rsidRDefault="00EE4EDD" w:rsidP="00EE4EDD">
            <w:pPr>
              <w:ind w:left="0"/>
              <w:jc w:val="left"/>
              <w:rPr>
                <w:sz w:val="20"/>
              </w:rPr>
            </w:pPr>
            <w:proofErr w:type="spellStart"/>
            <w:r w:rsidRPr="00540FD1">
              <w:rPr>
                <w:sz w:val="20"/>
              </w:rPr>
              <w:t>Tự</w:t>
            </w:r>
            <w:proofErr w:type="spellEnd"/>
            <w:r w:rsidRPr="00540FD1">
              <w:rPr>
                <w:sz w:val="20"/>
              </w:rPr>
              <w:t xml:space="preserve"> </w:t>
            </w:r>
            <w:proofErr w:type="spellStart"/>
            <w:r w:rsidRPr="00540FD1">
              <w:rPr>
                <w:sz w:val="20"/>
              </w:rPr>
              <w:t>động</w:t>
            </w:r>
            <w:proofErr w:type="spellEnd"/>
            <w:r w:rsidRPr="00540FD1">
              <w:rPr>
                <w:sz w:val="20"/>
              </w:rPr>
              <w:t xml:space="preserve"> </w:t>
            </w:r>
            <w:proofErr w:type="spellStart"/>
            <w:r w:rsidRPr="00540FD1">
              <w:rPr>
                <w:sz w:val="20"/>
              </w:rPr>
              <w:t>tìm</w:t>
            </w:r>
            <w:proofErr w:type="spellEnd"/>
            <w:r w:rsidRPr="00540FD1">
              <w:rPr>
                <w:sz w:val="20"/>
              </w:rPr>
              <w:t xml:space="preserve"> </w:t>
            </w:r>
            <w:proofErr w:type="spellStart"/>
            <w:r w:rsidRPr="00540FD1">
              <w:rPr>
                <w:sz w:val="20"/>
              </w:rPr>
              <w:t>đường</w:t>
            </w:r>
            <w:proofErr w:type="spellEnd"/>
          </w:p>
        </w:tc>
        <w:tc>
          <w:tcPr>
            <w:tcW w:w="3145" w:type="dxa"/>
          </w:tcPr>
          <w:p w14:paraId="00F095BA" w14:textId="0BF41F3C" w:rsidR="00EE4EDD" w:rsidRPr="00540FD1" w:rsidRDefault="00EE4EDD" w:rsidP="00EE4EDD">
            <w:pPr>
              <w:ind w:left="0"/>
              <w:jc w:val="center"/>
              <w:rPr>
                <w:sz w:val="20"/>
              </w:rPr>
            </w:pPr>
            <w:r w:rsidRPr="00540FD1">
              <w:rPr>
                <w:sz w:val="20"/>
              </w:rPr>
              <w:t>100</w:t>
            </w:r>
          </w:p>
        </w:tc>
        <w:tc>
          <w:tcPr>
            <w:tcW w:w="2480" w:type="dxa"/>
          </w:tcPr>
          <w:p w14:paraId="3595C8EE" w14:textId="7E464345" w:rsidR="00EE4EDD" w:rsidRPr="00540FD1" w:rsidRDefault="00EE4EDD" w:rsidP="00EE4EDD">
            <w:pPr>
              <w:ind w:left="0"/>
              <w:jc w:val="center"/>
              <w:rPr>
                <w:sz w:val="20"/>
              </w:rPr>
            </w:pPr>
            <w:r w:rsidRPr="00540FD1">
              <w:rPr>
                <w:sz w:val="20"/>
              </w:rPr>
              <w:t>75</w:t>
            </w:r>
          </w:p>
        </w:tc>
      </w:tr>
      <w:tr w:rsidR="00EE4EDD" w14:paraId="297A964F" w14:textId="4E4A2196" w:rsidTr="003070D8">
        <w:tc>
          <w:tcPr>
            <w:tcW w:w="3150" w:type="dxa"/>
          </w:tcPr>
          <w:p w14:paraId="043385A8" w14:textId="457E2CC1" w:rsidR="00EE4EDD" w:rsidRPr="00540FD1" w:rsidRDefault="00EE4EDD" w:rsidP="00EE4EDD">
            <w:pPr>
              <w:ind w:left="0"/>
              <w:jc w:val="left"/>
              <w:rPr>
                <w:sz w:val="20"/>
              </w:rPr>
            </w:pPr>
            <w:proofErr w:type="spellStart"/>
            <w:r w:rsidRPr="00540FD1">
              <w:rPr>
                <w:sz w:val="20"/>
              </w:rPr>
              <w:t>Tránh</w:t>
            </w:r>
            <w:proofErr w:type="spellEnd"/>
            <w:r w:rsidRPr="00540FD1">
              <w:rPr>
                <w:sz w:val="20"/>
              </w:rPr>
              <w:t xml:space="preserve"> </w:t>
            </w:r>
            <w:proofErr w:type="spellStart"/>
            <w:r w:rsidRPr="00540FD1">
              <w:rPr>
                <w:sz w:val="20"/>
              </w:rPr>
              <w:t>chướng</w:t>
            </w:r>
            <w:proofErr w:type="spellEnd"/>
            <w:r w:rsidRPr="00540FD1">
              <w:rPr>
                <w:sz w:val="20"/>
              </w:rPr>
              <w:t xml:space="preserve"> </w:t>
            </w:r>
            <w:proofErr w:type="spellStart"/>
            <w:r w:rsidRPr="00540FD1">
              <w:rPr>
                <w:sz w:val="20"/>
              </w:rPr>
              <w:t>ngại</w:t>
            </w:r>
            <w:proofErr w:type="spellEnd"/>
            <w:r w:rsidRPr="00540FD1">
              <w:rPr>
                <w:sz w:val="20"/>
              </w:rPr>
              <w:t xml:space="preserve"> </w:t>
            </w:r>
            <w:proofErr w:type="spellStart"/>
            <w:r w:rsidRPr="00540FD1">
              <w:rPr>
                <w:sz w:val="20"/>
              </w:rPr>
              <w:t>vật</w:t>
            </w:r>
            <w:proofErr w:type="spellEnd"/>
          </w:p>
        </w:tc>
        <w:tc>
          <w:tcPr>
            <w:tcW w:w="3145" w:type="dxa"/>
          </w:tcPr>
          <w:p w14:paraId="479B3CDC" w14:textId="6D27E096" w:rsidR="00EE4EDD" w:rsidRPr="00540FD1" w:rsidRDefault="00EE4EDD" w:rsidP="00EE4EDD">
            <w:pPr>
              <w:ind w:left="0"/>
              <w:jc w:val="center"/>
              <w:rPr>
                <w:sz w:val="20"/>
              </w:rPr>
            </w:pPr>
            <w:r w:rsidRPr="00540FD1">
              <w:rPr>
                <w:sz w:val="20"/>
              </w:rPr>
              <w:t>400</w:t>
            </w:r>
          </w:p>
        </w:tc>
        <w:tc>
          <w:tcPr>
            <w:tcW w:w="2480" w:type="dxa"/>
          </w:tcPr>
          <w:p w14:paraId="0CF74A24" w14:textId="25A8A951" w:rsidR="00EE4EDD" w:rsidRPr="00540FD1" w:rsidRDefault="00EE4EDD" w:rsidP="00EE4EDD">
            <w:pPr>
              <w:ind w:left="0"/>
              <w:jc w:val="center"/>
              <w:rPr>
                <w:sz w:val="20"/>
              </w:rPr>
            </w:pPr>
            <w:r w:rsidRPr="00540FD1">
              <w:rPr>
                <w:sz w:val="20"/>
              </w:rPr>
              <w:t>300</w:t>
            </w:r>
          </w:p>
        </w:tc>
      </w:tr>
      <w:tr w:rsidR="00EE4EDD" w14:paraId="5D3F4749" w14:textId="05E407F8" w:rsidTr="003070D8">
        <w:tc>
          <w:tcPr>
            <w:tcW w:w="3150" w:type="dxa"/>
          </w:tcPr>
          <w:p w14:paraId="5EE51057" w14:textId="1487D057" w:rsidR="00EE4EDD" w:rsidRPr="00540FD1" w:rsidRDefault="00EE4EDD" w:rsidP="00EE4EDD">
            <w:pPr>
              <w:ind w:left="0"/>
              <w:jc w:val="left"/>
              <w:rPr>
                <w:sz w:val="20"/>
              </w:rPr>
            </w:pPr>
            <w:r w:rsidRPr="00540FD1">
              <w:rPr>
                <w:sz w:val="20"/>
              </w:rPr>
              <w:t xml:space="preserve">Thu </w:t>
            </w:r>
            <w:proofErr w:type="spellStart"/>
            <w:r w:rsidRPr="00540FD1">
              <w:rPr>
                <w:sz w:val="20"/>
              </w:rPr>
              <w:t>thập</w:t>
            </w:r>
            <w:proofErr w:type="spellEnd"/>
            <w:r w:rsidRPr="00540FD1">
              <w:rPr>
                <w:sz w:val="20"/>
              </w:rPr>
              <w:t xml:space="preserve"> </w:t>
            </w:r>
            <w:proofErr w:type="spellStart"/>
            <w:r w:rsidRPr="00540FD1">
              <w:rPr>
                <w:sz w:val="20"/>
              </w:rPr>
              <w:t>thông</w:t>
            </w:r>
            <w:proofErr w:type="spellEnd"/>
            <w:r w:rsidRPr="00540FD1">
              <w:rPr>
                <w:sz w:val="20"/>
              </w:rPr>
              <w:t xml:space="preserve"> tin</w:t>
            </w:r>
          </w:p>
        </w:tc>
        <w:tc>
          <w:tcPr>
            <w:tcW w:w="3145" w:type="dxa"/>
          </w:tcPr>
          <w:p w14:paraId="14B0C9ED" w14:textId="54680D51" w:rsidR="00EE4EDD" w:rsidRPr="00540FD1" w:rsidRDefault="00EE4EDD" w:rsidP="00EE4EDD">
            <w:pPr>
              <w:ind w:left="0"/>
              <w:jc w:val="center"/>
              <w:rPr>
                <w:sz w:val="20"/>
              </w:rPr>
            </w:pPr>
            <w:r w:rsidRPr="00540FD1">
              <w:rPr>
                <w:sz w:val="20"/>
              </w:rPr>
              <w:t>200</w:t>
            </w:r>
          </w:p>
        </w:tc>
        <w:tc>
          <w:tcPr>
            <w:tcW w:w="2480" w:type="dxa"/>
          </w:tcPr>
          <w:p w14:paraId="1812741C" w14:textId="14CA5354" w:rsidR="00EE4EDD" w:rsidRPr="00540FD1" w:rsidRDefault="00EE4EDD" w:rsidP="00EE4EDD">
            <w:pPr>
              <w:ind w:left="0"/>
              <w:jc w:val="center"/>
              <w:rPr>
                <w:sz w:val="20"/>
              </w:rPr>
            </w:pPr>
            <w:r w:rsidRPr="00540FD1">
              <w:rPr>
                <w:sz w:val="20"/>
              </w:rPr>
              <w:t>150</w:t>
            </w:r>
          </w:p>
        </w:tc>
      </w:tr>
      <w:tr w:rsidR="00EE4EDD" w14:paraId="38860F78" w14:textId="16FD26CC" w:rsidTr="003070D8">
        <w:tc>
          <w:tcPr>
            <w:tcW w:w="3150" w:type="dxa"/>
          </w:tcPr>
          <w:p w14:paraId="5F9EB294" w14:textId="3950667C" w:rsidR="00EE4EDD" w:rsidRPr="00540FD1" w:rsidRDefault="00EE4EDD" w:rsidP="00EE4EDD">
            <w:pPr>
              <w:ind w:left="0"/>
              <w:jc w:val="left"/>
              <w:rPr>
                <w:sz w:val="20"/>
              </w:rPr>
            </w:pPr>
            <w:proofErr w:type="spellStart"/>
            <w:r w:rsidRPr="00540FD1">
              <w:rPr>
                <w:sz w:val="20"/>
              </w:rPr>
              <w:lastRenderedPageBreak/>
              <w:t>Năng</w:t>
            </w:r>
            <w:proofErr w:type="spellEnd"/>
            <w:r w:rsidRPr="00540FD1">
              <w:rPr>
                <w:sz w:val="20"/>
              </w:rPr>
              <w:t xml:space="preserve"> </w:t>
            </w:r>
            <w:proofErr w:type="spellStart"/>
            <w:r w:rsidRPr="00540FD1">
              <w:rPr>
                <w:sz w:val="20"/>
              </w:rPr>
              <w:t>lượng</w:t>
            </w:r>
            <w:proofErr w:type="spellEnd"/>
            <w:r w:rsidRPr="00540FD1">
              <w:rPr>
                <w:sz w:val="20"/>
              </w:rPr>
              <w:t xml:space="preserve"> </w:t>
            </w:r>
            <w:proofErr w:type="spellStart"/>
            <w:r w:rsidRPr="00540FD1">
              <w:rPr>
                <w:sz w:val="20"/>
              </w:rPr>
              <w:t>mặt</w:t>
            </w:r>
            <w:proofErr w:type="spellEnd"/>
            <w:r w:rsidRPr="00540FD1">
              <w:rPr>
                <w:sz w:val="20"/>
              </w:rPr>
              <w:t xml:space="preserve"> </w:t>
            </w:r>
            <w:proofErr w:type="spellStart"/>
            <w:r w:rsidRPr="00540FD1">
              <w:rPr>
                <w:sz w:val="20"/>
              </w:rPr>
              <w:t>trời</w:t>
            </w:r>
            <w:proofErr w:type="spellEnd"/>
          </w:p>
        </w:tc>
        <w:tc>
          <w:tcPr>
            <w:tcW w:w="3145" w:type="dxa"/>
          </w:tcPr>
          <w:p w14:paraId="6635C9A8" w14:textId="2B2B5E87" w:rsidR="00EE4EDD" w:rsidRPr="00540FD1" w:rsidRDefault="00EE4EDD" w:rsidP="00EE4EDD">
            <w:pPr>
              <w:ind w:left="0"/>
              <w:jc w:val="center"/>
              <w:rPr>
                <w:sz w:val="20"/>
              </w:rPr>
            </w:pPr>
            <w:r w:rsidRPr="00540FD1">
              <w:rPr>
                <w:sz w:val="20"/>
              </w:rPr>
              <w:t>500</w:t>
            </w:r>
          </w:p>
        </w:tc>
        <w:tc>
          <w:tcPr>
            <w:tcW w:w="2480" w:type="dxa"/>
          </w:tcPr>
          <w:p w14:paraId="08C624AC" w14:textId="4E4D8C94" w:rsidR="00EE4EDD" w:rsidRPr="00540FD1" w:rsidRDefault="00EE4EDD" w:rsidP="00EE4EDD">
            <w:pPr>
              <w:ind w:left="0"/>
              <w:jc w:val="center"/>
              <w:rPr>
                <w:sz w:val="20"/>
              </w:rPr>
            </w:pPr>
            <w:r w:rsidRPr="00540FD1">
              <w:rPr>
                <w:sz w:val="20"/>
              </w:rPr>
              <w:t>450</w:t>
            </w:r>
          </w:p>
        </w:tc>
      </w:tr>
      <w:tr w:rsidR="00EE4EDD" w14:paraId="052DB8B1" w14:textId="347995AE" w:rsidTr="003070D8">
        <w:tc>
          <w:tcPr>
            <w:tcW w:w="3150" w:type="dxa"/>
          </w:tcPr>
          <w:p w14:paraId="0A0C357B" w14:textId="5C786475" w:rsidR="00EE4EDD" w:rsidRPr="00540FD1" w:rsidRDefault="00EE4EDD" w:rsidP="00EE4EDD">
            <w:pPr>
              <w:ind w:left="0"/>
              <w:jc w:val="left"/>
              <w:rPr>
                <w:sz w:val="20"/>
              </w:rPr>
            </w:pPr>
            <w:r w:rsidRPr="00540FD1">
              <w:rPr>
                <w:sz w:val="20"/>
              </w:rPr>
              <w:t>GPS</w:t>
            </w:r>
          </w:p>
        </w:tc>
        <w:tc>
          <w:tcPr>
            <w:tcW w:w="3145" w:type="dxa"/>
          </w:tcPr>
          <w:p w14:paraId="116C5CB8" w14:textId="1A5B2267" w:rsidR="00EE4EDD" w:rsidRPr="00540FD1" w:rsidRDefault="00EE4EDD" w:rsidP="00EE4EDD">
            <w:pPr>
              <w:ind w:left="0"/>
              <w:jc w:val="center"/>
              <w:rPr>
                <w:sz w:val="20"/>
              </w:rPr>
            </w:pPr>
            <w:r w:rsidRPr="00540FD1">
              <w:rPr>
                <w:sz w:val="20"/>
              </w:rPr>
              <w:t>500</w:t>
            </w:r>
          </w:p>
        </w:tc>
        <w:tc>
          <w:tcPr>
            <w:tcW w:w="2480" w:type="dxa"/>
          </w:tcPr>
          <w:p w14:paraId="376FFAB8" w14:textId="37A0CEDA" w:rsidR="00EE4EDD" w:rsidRPr="00540FD1" w:rsidRDefault="00EE4EDD" w:rsidP="00EE4EDD">
            <w:pPr>
              <w:ind w:left="0"/>
              <w:jc w:val="center"/>
              <w:rPr>
                <w:sz w:val="20"/>
              </w:rPr>
            </w:pPr>
            <w:r w:rsidRPr="00540FD1">
              <w:rPr>
                <w:sz w:val="20"/>
              </w:rPr>
              <w:t>450</w:t>
            </w:r>
          </w:p>
        </w:tc>
      </w:tr>
      <w:tr w:rsidR="00EE4EDD" w14:paraId="0D4E6871" w14:textId="5DF23BC2" w:rsidTr="003070D8">
        <w:tc>
          <w:tcPr>
            <w:tcW w:w="3150" w:type="dxa"/>
          </w:tcPr>
          <w:p w14:paraId="46131A78" w14:textId="11B2CC4D" w:rsidR="00EE4EDD" w:rsidRPr="00540FD1" w:rsidRDefault="00EE4EDD" w:rsidP="00EE4EDD">
            <w:pPr>
              <w:ind w:left="0"/>
              <w:jc w:val="left"/>
              <w:rPr>
                <w:sz w:val="20"/>
              </w:rPr>
            </w:pPr>
            <w:proofErr w:type="spellStart"/>
            <w:r w:rsidRPr="00540FD1">
              <w:rPr>
                <w:sz w:val="20"/>
              </w:rPr>
              <w:t>Phần</w:t>
            </w:r>
            <w:proofErr w:type="spellEnd"/>
            <w:r w:rsidRPr="00540FD1">
              <w:rPr>
                <w:sz w:val="20"/>
              </w:rPr>
              <w:t xml:space="preserve"> </w:t>
            </w:r>
            <w:proofErr w:type="spellStart"/>
            <w:r w:rsidRPr="00540FD1">
              <w:rPr>
                <w:sz w:val="20"/>
              </w:rPr>
              <w:t>mềm</w:t>
            </w:r>
            <w:proofErr w:type="spellEnd"/>
            <w:r w:rsidRPr="00540FD1">
              <w:rPr>
                <w:sz w:val="20"/>
              </w:rPr>
              <w:t xml:space="preserve"> </w:t>
            </w:r>
            <w:proofErr w:type="spellStart"/>
            <w:r w:rsidRPr="00540FD1">
              <w:rPr>
                <w:sz w:val="20"/>
              </w:rPr>
              <w:t>quản</w:t>
            </w:r>
            <w:proofErr w:type="spellEnd"/>
            <w:r w:rsidRPr="00540FD1">
              <w:rPr>
                <w:sz w:val="20"/>
              </w:rPr>
              <w:t xml:space="preserve"> </w:t>
            </w:r>
            <w:proofErr w:type="spellStart"/>
            <w:r w:rsidRPr="00540FD1">
              <w:rPr>
                <w:sz w:val="20"/>
              </w:rPr>
              <w:t>lý</w:t>
            </w:r>
            <w:proofErr w:type="spellEnd"/>
          </w:p>
        </w:tc>
        <w:tc>
          <w:tcPr>
            <w:tcW w:w="3145" w:type="dxa"/>
          </w:tcPr>
          <w:p w14:paraId="65EB41F6" w14:textId="6840B558" w:rsidR="00EE4EDD" w:rsidRPr="00540FD1" w:rsidRDefault="00EE4EDD" w:rsidP="00EE4EDD">
            <w:pPr>
              <w:ind w:left="0"/>
              <w:jc w:val="center"/>
              <w:rPr>
                <w:sz w:val="20"/>
              </w:rPr>
            </w:pPr>
            <w:r w:rsidRPr="00540FD1">
              <w:rPr>
                <w:sz w:val="20"/>
              </w:rPr>
              <w:t>1500</w:t>
            </w:r>
          </w:p>
        </w:tc>
        <w:tc>
          <w:tcPr>
            <w:tcW w:w="2480" w:type="dxa"/>
          </w:tcPr>
          <w:p w14:paraId="30EB764A" w14:textId="68E5A3DC" w:rsidR="00EE4EDD" w:rsidRPr="00540FD1" w:rsidRDefault="00EE4EDD" w:rsidP="00EE4EDD">
            <w:pPr>
              <w:ind w:left="0"/>
              <w:jc w:val="center"/>
              <w:rPr>
                <w:sz w:val="20"/>
              </w:rPr>
            </w:pPr>
            <w:r w:rsidRPr="00540FD1">
              <w:rPr>
                <w:sz w:val="20"/>
              </w:rPr>
              <w:t>1200</w:t>
            </w:r>
          </w:p>
        </w:tc>
      </w:tr>
      <w:tr w:rsidR="00EE4EDD" w14:paraId="28FEA4F1" w14:textId="5425D58A" w:rsidTr="003070D8">
        <w:tc>
          <w:tcPr>
            <w:tcW w:w="3150" w:type="dxa"/>
          </w:tcPr>
          <w:p w14:paraId="20CF3519" w14:textId="057101CF" w:rsidR="00EE4EDD" w:rsidRPr="00540FD1" w:rsidRDefault="00EE4EDD" w:rsidP="00EE4EDD">
            <w:pPr>
              <w:ind w:left="0"/>
              <w:jc w:val="center"/>
              <w:rPr>
                <w:sz w:val="20"/>
              </w:rPr>
            </w:pPr>
            <w:proofErr w:type="spellStart"/>
            <w:r w:rsidRPr="00540FD1">
              <w:rPr>
                <w:sz w:val="20"/>
              </w:rPr>
              <w:t>Tổng</w:t>
            </w:r>
            <w:proofErr w:type="spellEnd"/>
          </w:p>
        </w:tc>
        <w:tc>
          <w:tcPr>
            <w:tcW w:w="3145" w:type="dxa"/>
          </w:tcPr>
          <w:p w14:paraId="4834B488" w14:textId="3DB65902" w:rsidR="00EE4EDD" w:rsidRPr="00540FD1" w:rsidRDefault="00EE4EDD" w:rsidP="00EE4EDD">
            <w:pPr>
              <w:ind w:left="0"/>
              <w:jc w:val="center"/>
              <w:rPr>
                <w:sz w:val="20"/>
              </w:rPr>
            </w:pPr>
            <w:r w:rsidRPr="00540FD1">
              <w:rPr>
                <w:sz w:val="20"/>
              </w:rPr>
              <w:t>3200</w:t>
            </w:r>
          </w:p>
        </w:tc>
        <w:tc>
          <w:tcPr>
            <w:tcW w:w="2480" w:type="dxa"/>
          </w:tcPr>
          <w:p w14:paraId="4A7DF51C" w14:textId="5AC2D6AD" w:rsidR="00EE4EDD" w:rsidRPr="00540FD1" w:rsidRDefault="00EE4EDD" w:rsidP="00EE4EDD">
            <w:pPr>
              <w:ind w:left="0"/>
              <w:jc w:val="center"/>
              <w:rPr>
                <w:sz w:val="20"/>
              </w:rPr>
            </w:pPr>
            <w:r w:rsidRPr="00540FD1">
              <w:rPr>
                <w:sz w:val="20"/>
              </w:rPr>
              <w:t>2475</w:t>
            </w:r>
          </w:p>
        </w:tc>
      </w:tr>
    </w:tbl>
    <w:p w14:paraId="3510F427" w14:textId="77777777" w:rsidR="00DA3008" w:rsidRDefault="00DA3008" w:rsidP="00EE4EDD">
      <w:pPr>
        <w:ind w:left="0"/>
      </w:pPr>
    </w:p>
    <w:p w14:paraId="66734479" w14:textId="04FA5198" w:rsidR="00DA3008" w:rsidRDefault="00DA3008" w:rsidP="00EE4EDD">
      <w:pPr>
        <w:pStyle w:val="u2"/>
      </w:pP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testcase </w:t>
      </w:r>
    </w:p>
    <w:p w14:paraId="1218E5F9" w14:textId="77777777" w:rsidR="00EE4EDD" w:rsidRPr="00EE4EDD" w:rsidRDefault="00EE4EDD" w:rsidP="00EE4EDD"/>
    <w:tbl>
      <w:tblPr>
        <w:tblStyle w:val="LiBang"/>
        <w:tblW w:w="8820" w:type="dxa"/>
        <w:tblInd w:w="-5" w:type="dxa"/>
        <w:tblLook w:val="04A0" w:firstRow="1" w:lastRow="0" w:firstColumn="1" w:lastColumn="0" w:noHBand="0" w:noVBand="1"/>
      </w:tblPr>
      <w:tblGrid>
        <w:gridCol w:w="4500"/>
        <w:gridCol w:w="4320"/>
      </w:tblGrid>
      <w:tr w:rsidR="00EE4EDD" w14:paraId="674DD3DA" w14:textId="77777777" w:rsidTr="003070D8">
        <w:trPr>
          <w:trHeight w:val="463"/>
        </w:trPr>
        <w:tc>
          <w:tcPr>
            <w:tcW w:w="4500" w:type="dxa"/>
          </w:tcPr>
          <w:p w14:paraId="375C77B4" w14:textId="77777777" w:rsidR="00EE4EDD" w:rsidRPr="00540FD1" w:rsidRDefault="00EE4EDD" w:rsidP="00EE4EDD">
            <w:pPr>
              <w:ind w:left="0"/>
              <w:jc w:val="center"/>
              <w:rPr>
                <w:sz w:val="20"/>
              </w:rPr>
            </w:pPr>
            <w:proofErr w:type="spellStart"/>
            <w:r w:rsidRPr="00540FD1">
              <w:rPr>
                <w:sz w:val="20"/>
              </w:rPr>
              <w:t>Tính</w:t>
            </w:r>
            <w:proofErr w:type="spellEnd"/>
            <w:r w:rsidRPr="00540FD1">
              <w:rPr>
                <w:sz w:val="20"/>
              </w:rPr>
              <w:t xml:space="preserve"> </w:t>
            </w:r>
            <w:proofErr w:type="spellStart"/>
            <w:r w:rsidRPr="00540FD1">
              <w:rPr>
                <w:sz w:val="20"/>
              </w:rPr>
              <w:t>năng</w:t>
            </w:r>
            <w:proofErr w:type="spellEnd"/>
          </w:p>
        </w:tc>
        <w:tc>
          <w:tcPr>
            <w:tcW w:w="4320" w:type="dxa"/>
          </w:tcPr>
          <w:p w14:paraId="716914BF" w14:textId="63BEE75B" w:rsidR="00EE4EDD" w:rsidRPr="00540FD1" w:rsidRDefault="00EE4EDD" w:rsidP="00EE4EDD">
            <w:pPr>
              <w:ind w:left="0"/>
              <w:jc w:val="center"/>
              <w:rPr>
                <w:sz w:val="20"/>
              </w:rPr>
            </w:pPr>
            <w:proofErr w:type="spellStart"/>
            <w:r w:rsidRPr="00540FD1">
              <w:rPr>
                <w:sz w:val="20"/>
              </w:rPr>
              <w:t>Số</w:t>
            </w:r>
            <w:proofErr w:type="spellEnd"/>
            <w:r w:rsidRPr="00540FD1">
              <w:rPr>
                <w:sz w:val="20"/>
              </w:rPr>
              <w:t xml:space="preserve"> testcase</w:t>
            </w:r>
          </w:p>
        </w:tc>
      </w:tr>
      <w:tr w:rsidR="00EE4EDD" w14:paraId="17A244DD" w14:textId="77777777" w:rsidTr="003070D8">
        <w:trPr>
          <w:trHeight w:val="454"/>
        </w:trPr>
        <w:tc>
          <w:tcPr>
            <w:tcW w:w="4500" w:type="dxa"/>
          </w:tcPr>
          <w:p w14:paraId="2FC544C3" w14:textId="77777777" w:rsidR="00EE4EDD" w:rsidRPr="00540FD1" w:rsidRDefault="00EE4EDD" w:rsidP="00EE4EDD">
            <w:pPr>
              <w:ind w:left="0"/>
              <w:jc w:val="left"/>
              <w:rPr>
                <w:sz w:val="20"/>
              </w:rPr>
            </w:pPr>
            <w:proofErr w:type="spellStart"/>
            <w:r w:rsidRPr="00540FD1">
              <w:rPr>
                <w:sz w:val="20"/>
              </w:rPr>
              <w:t>Tự</w:t>
            </w:r>
            <w:proofErr w:type="spellEnd"/>
            <w:r w:rsidRPr="00540FD1">
              <w:rPr>
                <w:sz w:val="20"/>
              </w:rPr>
              <w:t xml:space="preserve"> </w:t>
            </w:r>
            <w:proofErr w:type="spellStart"/>
            <w:r w:rsidRPr="00540FD1">
              <w:rPr>
                <w:sz w:val="20"/>
              </w:rPr>
              <w:t>động</w:t>
            </w:r>
            <w:proofErr w:type="spellEnd"/>
            <w:r w:rsidRPr="00540FD1">
              <w:rPr>
                <w:sz w:val="20"/>
              </w:rPr>
              <w:t xml:space="preserve"> </w:t>
            </w:r>
            <w:proofErr w:type="spellStart"/>
            <w:r w:rsidRPr="00540FD1">
              <w:rPr>
                <w:sz w:val="20"/>
              </w:rPr>
              <w:t>tìm</w:t>
            </w:r>
            <w:proofErr w:type="spellEnd"/>
            <w:r w:rsidRPr="00540FD1">
              <w:rPr>
                <w:sz w:val="20"/>
              </w:rPr>
              <w:t xml:space="preserve"> </w:t>
            </w:r>
            <w:proofErr w:type="spellStart"/>
            <w:r w:rsidRPr="00540FD1">
              <w:rPr>
                <w:sz w:val="20"/>
              </w:rPr>
              <w:t>đường</w:t>
            </w:r>
            <w:proofErr w:type="spellEnd"/>
          </w:p>
        </w:tc>
        <w:tc>
          <w:tcPr>
            <w:tcW w:w="4320" w:type="dxa"/>
          </w:tcPr>
          <w:p w14:paraId="3DEBBC44" w14:textId="4ED10A18" w:rsidR="00EE4EDD" w:rsidRPr="00540FD1" w:rsidRDefault="00EE4EDD" w:rsidP="00EE4EDD">
            <w:pPr>
              <w:ind w:left="0"/>
              <w:jc w:val="center"/>
              <w:rPr>
                <w:sz w:val="20"/>
              </w:rPr>
            </w:pPr>
            <w:r w:rsidRPr="00540FD1">
              <w:rPr>
                <w:sz w:val="20"/>
              </w:rPr>
              <w:t>20</w:t>
            </w:r>
          </w:p>
        </w:tc>
      </w:tr>
      <w:tr w:rsidR="00EE4EDD" w14:paraId="6E2C9476" w14:textId="77777777" w:rsidTr="003070D8">
        <w:trPr>
          <w:trHeight w:val="463"/>
        </w:trPr>
        <w:tc>
          <w:tcPr>
            <w:tcW w:w="4500" w:type="dxa"/>
          </w:tcPr>
          <w:p w14:paraId="473882B0" w14:textId="77777777" w:rsidR="00EE4EDD" w:rsidRPr="00540FD1" w:rsidRDefault="00EE4EDD" w:rsidP="00EE4EDD">
            <w:pPr>
              <w:ind w:left="0"/>
              <w:jc w:val="left"/>
              <w:rPr>
                <w:sz w:val="20"/>
              </w:rPr>
            </w:pPr>
            <w:proofErr w:type="spellStart"/>
            <w:r w:rsidRPr="00540FD1">
              <w:rPr>
                <w:sz w:val="20"/>
              </w:rPr>
              <w:t>Tránh</w:t>
            </w:r>
            <w:proofErr w:type="spellEnd"/>
            <w:r w:rsidRPr="00540FD1">
              <w:rPr>
                <w:sz w:val="20"/>
              </w:rPr>
              <w:t xml:space="preserve"> </w:t>
            </w:r>
            <w:proofErr w:type="spellStart"/>
            <w:r w:rsidRPr="00540FD1">
              <w:rPr>
                <w:sz w:val="20"/>
              </w:rPr>
              <w:t>chướng</w:t>
            </w:r>
            <w:proofErr w:type="spellEnd"/>
            <w:r w:rsidRPr="00540FD1">
              <w:rPr>
                <w:sz w:val="20"/>
              </w:rPr>
              <w:t xml:space="preserve"> </w:t>
            </w:r>
            <w:proofErr w:type="spellStart"/>
            <w:r w:rsidRPr="00540FD1">
              <w:rPr>
                <w:sz w:val="20"/>
              </w:rPr>
              <w:t>ngại</w:t>
            </w:r>
            <w:proofErr w:type="spellEnd"/>
            <w:r w:rsidRPr="00540FD1">
              <w:rPr>
                <w:sz w:val="20"/>
              </w:rPr>
              <w:t xml:space="preserve"> </w:t>
            </w:r>
            <w:proofErr w:type="spellStart"/>
            <w:r w:rsidRPr="00540FD1">
              <w:rPr>
                <w:sz w:val="20"/>
              </w:rPr>
              <w:t>vật</w:t>
            </w:r>
            <w:proofErr w:type="spellEnd"/>
          </w:p>
        </w:tc>
        <w:tc>
          <w:tcPr>
            <w:tcW w:w="4320" w:type="dxa"/>
          </w:tcPr>
          <w:p w14:paraId="5DFA80D0" w14:textId="68A60A19" w:rsidR="00EE4EDD" w:rsidRPr="00540FD1" w:rsidRDefault="00EE4EDD" w:rsidP="00EE4EDD">
            <w:pPr>
              <w:ind w:left="0"/>
              <w:jc w:val="center"/>
              <w:rPr>
                <w:sz w:val="20"/>
              </w:rPr>
            </w:pPr>
            <w:r w:rsidRPr="00540FD1">
              <w:rPr>
                <w:sz w:val="20"/>
              </w:rPr>
              <w:t>30</w:t>
            </w:r>
          </w:p>
        </w:tc>
      </w:tr>
      <w:tr w:rsidR="00EE4EDD" w14:paraId="2417273E" w14:textId="77777777" w:rsidTr="003070D8">
        <w:trPr>
          <w:trHeight w:val="463"/>
        </w:trPr>
        <w:tc>
          <w:tcPr>
            <w:tcW w:w="4500" w:type="dxa"/>
          </w:tcPr>
          <w:p w14:paraId="3F485818" w14:textId="77777777" w:rsidR="00EE4EDD" w:rsidRPr="00540FD1" w:rsidRDefault="00EE4EDD" w:rsidP="00EE4EDD">
            <w:pPr>
              <w:ind w:left="0"/>
              <w:jc w:val="left"/>
              <w:rPr>
                <w:sz w:val="20"/>
              </w:rPr>
            </w:pPr>
            <w:r w:rsidRPr="00540FD1">
              <w:rPr>
                <w:sz w:val="20"/>
              </w:rPr>
              <w:t xml:space="preserve">Thu </w:t>
            </w:r>
            <w:proofErr w:type="spellStart"/>
            <w:r w:rsidRPr="00540FD1">
              <w:rPr>
                <w:sz w:val="20"/>
              </w:rPr>
              <w:t>thập</w:t>
            </w:r>
            <w:proofErr w:type="spellEnd"/>
            <w:r w:rsidRPr="00540FD1">
              <w:rPr>
                <w:sz w:val="20"/>
              </w:rPr>
              <w:t xml:space="preserve"> </w:t>
            </w:r>
            <w:proofErr w:type="spellStart"/>
            <w:r w:rsidRPr="00540FD1">
              <w:rPr>
                <w:sz w:val="20"/>
              </w:rPr>
              <w:t>thông</w:t>
            </w:r>
            <w:proofErr w:type="spellEnd"/>
            <w:r w:rsidRPr="00540FD1">
              <w:rPr>
                <w:sz w:val="20"/>
              </w:rPr>
              <w:t xml:space="preserve"> tin</w:t>
            </w:r>
          </w:p>
        </w:tc>
        <w:tc>
          <w:tcPr>
            <w:tcW w:w="4320" w:type="dxa"/>
          </w:tcPr>
          <w:p w14:paraId="556879D8" w14:textId="0030540C" w:rsidR="00EE4EDD" w:rsidRPr="00540FD1" w:rsidRDefault="00EE4EDD" w:rsidP="00EE4EDD">
            <w:pPr>
              <w:ind w:left="0"/>
              <w:jc w:val="center"/>
              <w:rPr>
                <w:sz w:val="20"/>
              </w:rPr>
            </w:pPr>
            <w:r w:rsidRPr="00540FD1">
              <w:rPr>
                <w:sz w:val="20"/>
              </w:rPr>
              <w:t>20</w:t>
            </w:r>
          </w:p>
        </w:tc>
      </w:tr>
      <w:tr w:rsidR="00EE4EDD" w14:paraId="26FE75B9" w14:textId="77777777" w:rsidTr="003070D8">
        <w:trPr>
          <w:trHeight w:val="454"/>
        </w:trPr>
        <w:tc>
          <w:tcPr>
            <w:tcW w:w="4500" w:type="dxa"/>
          </w:tcPr>
          <w:p w14:paraId="27492BD9" w14:textId="77777777" w:rsidR="00EE4EDD" w:rsidRPr="00540FD1" w:rsidRDefault="00EE4EDD" w:rsidP="00EE4EDD">
            <w:pPr>
              <w:ind w:left="0"/>
              <w:jc w:val="left"/>
              <w:rPr>
                <w:sz w:val="20"/>
              </w:rPr>
            </w:pPr>
            <w:proofErr w:type="spellStart"/>
            <w:r w:rsidRPr="00540FD1">
              <w:rPr>
                <w:sz w:val="20"/>
              </w:rPr>
              <w:t>Năng</w:t>
            </w:r>
            <w:proofErr w:type="spellEnd"/>
            <w:r w:rsidRPr="00540FD1">
              <w:rPr>
                <w:sz w:val="20"/>
              </w:rPr>
              <w:t xml:space="preserve"> </w:t>
            </w:r>
            <w:proofErr w:type="spellStart"/>
            <w:r w:rsidRPr="00540FD1">
              <w:rPr>
                <w:sz w:val="20"/>
              </w:rPr>
              <w:t>lượng</w:t>
            </w:r>
            <w:proofErr w:type="spellEnd"/>
            <w:r w:rsidRPr="00540FD1">
              <w:rPr>
                <w:sz w:val="20"/>
              </w:rPr>
              <w:t xml:space="preserve"> </w:t>
            </w:r>
            <w:proofErr w:type="spellStart"/>
            <w:r w:rsidRPr="00540FD1">
              <w:rPr>
                <w:sz w:val="20"/>
              </w:rPr>
              <w:t>mặt</w:t>
            </w:r>
            <w:proofErr w:type="spellEnd"/>
            <w:r w:rsidRPr="00540FD1">
              <w:rPr>
                <w:sz w:val="20"/>
              </w:rPr>
              <w:t xml:space="preserve"> </w:t>
            </w:r>
            <w:proofErr w:type="spellStart"/>
            <w:r w:rsidRPr="00540FD1">
              <w:rPr>
                <w:sz w:val="20"/>
              </w:rPr>
              <w:t>trời</w:t>
            </w:r>
            <w:proofErr w:type="spellEnd"/>
          </w:p>
        </w:tc>
        <w:tc>
          <w:tcPr>
            <w:tcW w:w="4320" w:type="dxa"/>
          </w:tcPr>
          <w:p w14:paraId="3D23F1C2" w14:textId="34F9BE85" w:rsidR="00EE4EDD" w:rsidRPr="00540FD1" w:rsidRDefault="00EE4EDD" w:rsidP="00EE4EDD">
            <w:pPr>
              <w:ind w:left="0"/>
              <w:jc w:val="center"/>
              <w:rPr>
                <w:sz w:val="20"/>
              </w:rPr>
            </w:pPr>
            <w:r w:rsidRPr="00540FD1">
              <w:rPr>
                <w:sz w:val="20"/>
              </w:rPr>
              <w:t>30</w:t>
            </w:r>
          </w:p>
        </w:tc>
      </w:tr>
      <w:tr w:rsidR="00EE4EDD" w14:paraId="1360D874" w14:textId="77777777" w:rsidTr="003070D8">
        <w:trPr>
          <w:trHeight w:val="463"/>
        </w:trPr>
        <w:tc>
          <w:tcPr>
            <w:tcW w:w="4500" w:type="dxa"/>
          </w:tcPr>
          <w:p w14:paraId="0AF6F04F" w14:textId="77777777" w:rsidR="00EE4EDD" w:rsidRPr="00540FD1" w:rsidRDefault="00EE4EDD" w:rsidP="00EE4EDD">
            <w:pPr>
              <w:ind w:left="0"/>
              <w:jc w:val="left"/>
              <w:rPr>
                <w:sz w:val="20"/>
              </w:rPr>
            </w:pPr>
            <w:r w:rsidRPr="00540FD1">
              <w:rPr>
                <w:sz w:val="20"/>
              </w:rPr>
              <w:t>GPS</w:t>
            </w:r>
          </w:p>
        </w:tc>
        <w:tc>
          <w:tcPr>
            <w:tcW w:w="4320" w:type="dxa"/>
          </w:tcPr>
          <w:p w14:paraId="3E6DBFB8" w14:textId="118A5DCC" w:rsidR="00EE4EDD" w:rsidRPr="00540FD1" w:rsidRDefault="00EE4EDD" w:rsidP="00EE4EDD">
            <w:pPr>
              <w:ind w:left="0"/>
              <w:jc w:val="center"/>
              <w:rPr>
                <w:sz w:val="20"/>
              </w:rPr>
            </w:pPr>
            <w:r w:rsidRPr="00540FD1">
              <w:rPr>
                <w:sz w:val="20"/>
              </w:rPr>
              <w:t>30</w:t>
            </w:r>
          </w:p>
        </w:tc>
      </w:tr>
      <w:tr w:rsidR="00EE4EDD" w14:paraId="3C6FA9BE" w14:textId="77777777" w:rsidTr="003070D8">
        <w:trPr>
          <w:trHeight w:val="454"/>
        </w:trPr>
        <w:tc>
          <w:tcPr>
            <w:tcW w:w="4500" w:type="dxa"/>
          </w:tcPr>
          <w:p w14:paraId="055C8F1E" w14:textId="77777777" w:rsidR="00EE4EDD" w:rsidRPr="00540FD1" w:rsidRDefault="00EE4EDD" w:rsidP="00EE4EDD">
            <w:pPr>
              <w:ind w:left="0"/>
              <w:jc w:val="left"/>
              <w:rPr>
                <w:sz w:val="20"/>
              </w:rPr>
            </w:pPr>
            <w:proofErr w:type="spellStart"/>
            <w:r w:rsidRPr="00540FD1">
              <w:rPr>
                <w:sz w:val="20"/>
              </w:rPr>
              <w:t>Phần</w:t>
            </w:r>
            <w:proofErr w:type="spellEnd"/>
            <w:r w:rsidRPr="00540FD1">
              <w:rPr>
                <w:sz w:val="20"/>
              </w:rPr>
              <w:t xml:space="preserve"> </w:t>
            </w:r>
            <w:proofErr w:type="spellStart"/>
            <w:r w:rsidRPr="00540FD1">
              <w:rPr>
                <w:sz w:val="20"/>
              </w:rPr>
              <w:t>mềm</w:t>
            </w:r>
            <w:proofErr w:type="spellEnd"/>
            <w:r w:rsidRPr="00540FD1">
              <w:rPr>
                <w:sz w:val="20"/>
              </w:rPr>
              <w:t xml:space="preserve"> </w:t>
            </w:r>
            <w:proofErr w:type="spellStart"/>
            <w:r w:rsidRPr="00540FD1">
              <w:rPr>
                <w:sz w:val="20"/>
              </w:rPr>
              <w:t>quản</w:t>
            </w:r>
            <w:proofErr w:type="spellEnd"/>
            <w:r w:rsidRPr="00540FD1">
              <w:rPr>
                <w:sz w:val="20"/>
              </w:rPr>
              <w:t xml:space="preserve"> </w:t>
            </w:r>
            <w:proofErr w:type="spellStart"/>
            <w:r w:rsidRPr="00540FD1">
              <w:rPr>
                <w:sz w:val="20"/>
              </w:rPr>
              <w:t>lý</w:t>
            </w:r>
            <w:proofErr w:type="spellEnd"/>
          </w:p>
        </w:tc>
        <w:tc>
          <w:tcPr>
            <w:tcW w:w="4320" w:type="dxa"/>
          </w:tcPr>
          <w:p w14:paraId="4AEB357C" w14:textId="461436B5" w:rsidR="00EE4EDD" w:rsidRPr="00540FD1" w:rsidRDefault="00EE4EDD" w:rsidP="00EE4EDD">
            <w:pPr>
              <w:ind w:left="0"/>
              <w:jc w:val="center"/>
              <w:rPr>
                <w:sz w:val="20"/>
              </w:rPr>
            </w:pPr>
            <w:r w:rsidRPr="00540FD1">
              <w:rPr>
                <w:sz w:val="20"/>
              </w:rPr>
              <w:t>50</w:t>
            </w:r>
          </w:p>
        </w:tc>
      </w:tr>
      <w:tr w:rsidR="00EE4EDD" w14:paraId="536C5268" w14:textId="77777777" w:rsidTr="003070D8">
        <w:trPr>
          <w:trHeight w:val="341"/>
        </w:trPr>
        <w:tc>
          <w:tcPr>
            <w:tcW w:w="4500" w:type="dxa"/>
          </w:tcPr>
          <w:p w14:paraId="22CFB3BE" w14:textId="77777777" w:rsidR="00EE4EDD" w:rsidRPr="00540FD1" w:rsidRDefault="00EE4EDD" w:rsidP="00EE4EDD">
            <w:pPr>
              <w:ind w:left="0"/>
              <w:jc w:val="center"/>
              <w:rPr>
                <w:sz w:val="20"/>
              </w:rPr>
            </w:pPr>
            <w:proofErr w:type="spellStart"/>
            <w:r w:rsidRPr="00540FD1">
              <w:rPr>
                <w:sz w:val="20"/>
              </w:rPr>
              <w:t>Tổng</w:t>
            </w:r>
            <w:proofErr w:type="spellEnd"/>
          </w:p>
        </w:tc>
        <w:tc>
          <w:tcPr>
            <w:tcW w:w="4320" w:type="dxa"/>
          </w:tcPr>
          <w:p w14:paraId="152F5213" w14:textId="2AC88185" w:rsidR="00EE4EDD" w:rsidRPr="00540FD1" w:rsidRDefault="00EE4EDD" w:rsidP="00EE4EDD">
            <w:pPr>
              <w:ind w:left="0"/>
              <w:jc w:val="center"/>
              <w:rPr>
                <w:sz w:val="20"/>
              </w:rPr>
            </w:pPr>
            <w:r w:rsidRPr="00540FD1">
              <w:rPr>
                <w:sz w:val="20"/>
              </w:rPr>
              <w:t>150</w:t>
            </w:r>
          </w:p>
        </w:tc>
      </w:tr>
    </w:tbl>
    <w:p w14:paraId="25D35479" w14:textId="0F929F4F" w:rsidR="00EE4EDD" w:rsidRPr="00EE4EDD" w:rsidRDefault="00540FD1" w:rsidP="00540FD1">
      <w:pPr>
        <w:pStyle w:val="u2"/>
      </w:pP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163DA0F0" w14:textId="6D227D55" w:rsidR="00DA3008" w:rsidRDefault="00DA3008" w:rsidP="00DA3008">
      <w:r>
        <w:rPr>
          <w:lang w:val="fr-FR"/>
        </w:rPr>
        <w:t xml:space="preserve">Qui </w:t>
      </w:r>
      <w:proofErr w:type="spellStart"/>
      <w:r>
        <w:rPr>
          <w:lang w:val="fr-FR"/>
        </w:rPr>
        <w:t>định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số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dòng</w:t>
      </w:r>
      <w:proofErr w:type="spellEnd"/>
      <w:r>
        <w:rPr>
          <w:lang w:val="fr-FR"/>
        </w:rPr>
        <w:t xml:space="preserve"> comment </w:t>
      </w:r>
      <w:proofErr w:type="spellStart"/>
      <w:r>
        <w:rPr>
          <w:lang w:val="fr-FR"/>
        </w:rPr>
        <w:t>trên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mỗi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Kloc</w:t>
      </w:r>
      <w:proofErr w:type="spellEnd"/>
      <w:r>
        <w:rPr>
          <w:lang w:val="fr-FR"/>
        </w:rPr>
        <w:t xml:space="preserve"> : 100 </w:t>
      </w:r>
      <w:proofErr w:type="spellStart"/>
      <w:r>
        <w:rPr>
          <w:lang w:val="fr-FR"/>
        </w:rPr>
        <w:t>dòng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trên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mỗi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Kloc</w:t>
      </w:r>
      <w:proofErr w:type="spellEnd"/>
      <w:r w:rsidR="00540FD1">
        <w:rPr>
          <w:lang w:val="fr-FR"/>
        </w:rPr>
        <w:t>.</w:t>
      </w:r>
    </w:p>
    <w:p w14:paraId="2715EB7B" w14:textId="5038DC28" w:rsidR="009D5FF7" w:rsidRPr="0073391D" w:rsidRDefault="00DA3008" w:rsidP="0073391D">
      <w:r>
        <w:rPr>
          <w:lang w:val="fr-FR"/>
        </w:rPr>
        <w:t xml:space="preserve">Qui </w:t>
      </w:r>
      <w:proofErr w:type="spellStart"/>
      <w:r>
        <w:rPr>
          <w:lang w:val="fr-FR"/>
        </w:rPr>
        <w:t>định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về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số</w:t>
      </w:r>
      <w:proofErr w:type="spellEnd"/>
      <w:r>
        <w:rPr>
          <w:lang w:val="fr-FR"/>
        </w:rPr>
        <w:t xml:space="preserve"> unit test, automation test : 50 unit test, 100 </w:t>
      </w:r>
      <w:proofErr w:type="gramStart"/>
      <w:r>
        <w:rPr>
          <w:lang w:val="fr-FR"/>
        </w:rPr>
        <w:t>automation</w:t>
      </w:r>
      <w:proofErr w:type="gramEnd"/>
      <w:r>
        <w:rPr>
          <w:lang w:val="fr-FR"/>
        </w:rPr>
        <w:t xml:space="preserve"> test</w:t>
      </w:r>
      <w:r w:rsidR="00540FD1">
        <w:rPr>
          <w:lang w:val="fr-FR"/>
        </w:rPr>
        <w:t>.</w:t>
      </w:r>
    </w:p>
    <w:p w14:paraId="6C4B20CD" w14:textId="46A1E73E" w:rsidR="00DE0787" w:rsidRDefault="00DE0787" w:rsidP="00DE0787">
      <w:pPr>
        <w:pStyle w:val="u1"/>
      </w:pPr>
      <w:bookmarkStart w:id="22" w:name="_Toc27319610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2"/>
      <w:proofErr w:type="spellEnd"/>
      <w:r>
        <w:t xml:space="preserve"> </w:t>
      </w:r>
    </w:p>
    <w:p w14:paraId="4870C85E" w14:textId="2066FDEA" w:rsidR="003F1120" w:rsidRDefault="003F1120" w:rsidP="003F1120">
      <w:pPr>
        <w:pStyle w:val="u2"/>
        <w:rPr>
          <w:lang w:eastAsia="en-US" w:bidi="ar-SA"/>
        </w:rPr>
      </w:pPr>
      <w:bookmarkStart w:id="23" w:name="_Toc27319611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3"/>
      <w:proofErr w:type="spellEnd"/>
    </w:p>
    <w:p w14:paraId="2A27C084" w14:textId="77777777" w:rsidR="0073391D" w:rsidRPr="0073391D" w:rsidRDefault="0073391D" w:rsidP="0073391D">
      <w:pPr>
        <w:rPr>
          <w:lang w:eastAsia="en-US" w:bidi="ar-SA"/>
        </w:rPr>
      </w:pPr>
    </w:p>
    <w:p w14:paraId="29C398E3" w14:textId="5C798918" w:rsidR="003F1120" w:rsidRDefault="00C14CE2" w:rsidP="003F1120">
      <w:pPr>
        <w:pStyle w:val="u2"/>
        <w:rPr>
          <w:lang w:eastAsia="en-US" w:bidi="ar-SA"/>
        </w:rPr>
      </w:pPr>
      <w:bookmarkStart w:id="24" w:name="_Toc27319612"/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7D6BAE38" wp14:editId="3D8D55D5">
            <wp:simplePos x="0" y="0"/>
            <wp:positionH relativeFrom="margin">
              <wp:align>right</wp:align>
            </wp:positionH>
            <wp:positionV relativeFrom="paragraph">
              <wp:posOffset>499745</wp:posOffset>
            </wp:positionV>
            <wp:extent cx="5575300" cy="3914775"/>
            <wp:effectExtent l="0" t="0" r="6350" b="9525"/>
            <wp:wrapTopAndBottom/>
            <wp:docPr id="8" name="Hình ảnh 8" descr="https://congngheict.com/wp-content/uploads/2018/02/Giai-phap-giam-sat-xe-van-ta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ongngheict.com/wp-content/uploads/2018/02/Giai-phap-giam-sat-xe-van-tai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3F1120" w:rsidRPr="003F1120">
        <w:rPr>
          <w:lang w:eastAsia="en-US" w:bidi="ar-SA"/>
        </w:rPr>
        <w:t>Giao</w:t>
      </w:r>
      <w:proofErr w:type="spellEnd"/>
      <w:r w:rsidR="003F1120" w:rsidRPr="003F1120">
        <w:rPr>
          <w:lang w:eastAsia="en-US" w:bidi="ar-SA"/>
        </w:rPr>
        <w:t xml:space="preserve"> </w:t>
      </w:r>
      <w:proofErr w:type="spellStart"/>
      <w:r w:rsidR="003F1120" w:rsidRPr="003F1120">
        <w:rPr>
          <w:lang w:eastAsia="en-US" w:bidi="ar-SA"/>
        </w:rPr>
        <w:t>diện</w:t>
      </w:r>
      <w:bookmarkEnd w:id="24"/>
      <w:proofErr w:type="spellEnd"/>
    </w:p>
    <w:p w14:paraId="56B2B217" w14:textId="027BA51A" w:rsidR="0073391D" w:rsidRPr="0073391D" w:rsidRDefault="0073391D" w:rsidP="0073391D">
      <w:pPr>
        <w:rPr>
          <w:lang w:eastAsia="en-US" w:bidi="ar-SA"/>
        </w:rPr>
      </w:pPr>
    </w:p>
    <w:p w14:paraId="4FCD1508" w14:textId="52115EDF" w:rsidR="003F1120" w:rsidRDefault="0073391D" w:rsidP="003F1120">
      <w:pPr>
        <w:pStyle w:val="u2"/>
        <w:rPr>
          <w:lang w:eastAsia="en-US" w:bidi="ar-SA"/>
        </w:rPr>
      </w:pPr>
      <w:bookmarkStart w:id="25" w:name="_Toc27319613"/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5355B94" wp14:editId="4103F773">
            <wp:simplePos x="0" y="0"/>
            <wp:positionH relativeFrom="margin">
              <wp:align>right</wp:align>
            </wp:positionH>
            <wp:positionV relativeFrom="paragraph">
              <wp:posOffset>384810</wp:posOffset>
            </wp:positionV>
            <wp:extent cx="5575935" cy="5630545"/>
            <wp:effectExtent l="0" t="0" r="5715" b="8255"/>
            <wp:wrapTopAndBottom/>
            <wp:docPr id="3" name="Hình ảnh 3" descr="http://nikpress.com/wp-content/uploads/2018/05/n-a-9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nikpress.com/wp-content/uploads/2018/05/n-a-987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935" cy="563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3F1120" w:rsidRPr="003F1120">
        <w:rPr>
          <w:lang w:eastAsia="en-US" w:bidi="ar-SA"/>
        </w:rPr>
        <w:t>Cơ</w:t>
      </w:r>
      <w:proofErr w:type="spellEnd"/>
      <w:r w:rsidR="003F1120" w:rsidRPr="003F1120">
        <w:rPr>
          <w:lang w:eastAsia="en-US" w:bidi="ar-SA"/>
        </w:rPr>
        <w:t xml:space="preserve"> </w:t>
      </w:r>
      <w:proofErr w:type="spellStart"/>
      <w:r w:rsidR="003F1120" w:rsidRPr="003F1120">
        <w:rPr>
          <w:lang w:eastAsia="en-US" w:bidi="ar-SA"/>
        </w:rPr>
        <w:t>sở</w:t>
      </w:r>
      <w:proofErr w:type="spellEnd"/>
      <w:r w:rsidR="003F1120" w:rsidRPr="003F1120">
        <w:rPr>
          <w:lang w:eastAsia="en-US" w:bidi="ar-SA"/>
        </w:rPr>
        <w:t xml:space="preserve"> </w:t>
      </w:r>
      <w:proofErr w:type="spellStart"/>
      <w:r w:rsidR="003F1120" w:rsidRPr="003F1120">
        <w:rPr>
          <w:lang w:eastAsia="en-US" w:bidi="ar-SA"/>
        </w:rPr>
        <w:t>dữ</w:t>
      </w:r>
      <w:proofErr w:type="spellEnd"/>
      <w:r w:rsidR="003F1120" w:rsidRPr="003F1120">
        <w:rPr>
          <w:lang w:eastAsia="en-US" w:bidi="ar-SA"/>
        </w:rPr>
        <w:t xml:space="preserve"> </w:t>
      </w:r>
      <w:proofErr w:type="spellStart"/>
      <w:r w:rsidR="003F1120" w:rsidRPr="003F1120">
        <w:rPr>
          <w:lang w:eastAsia="en-US" w:bidi="ar-SA"/>
        </w:rPr>
        <w:t>liệu</w:t>
      </w:r>
      <w:bookmarkEnd w:id="25"/>
      <w:proofErr w:type="spellEnd"/>
    </w:p>
    <w:p w14:paraId="426735A8" w14:textId="68DF0DFE" w:rsidR="0073391D" w:rsidRPr="0073391D" w:rsidRDefault="0073391D" w:rsidP="0073391D">
      <w:pPr>
        <w:rPr>
          <w:lang w:eastAsia="en-US" w:bidi="ar-SA"/>
        </w:rPr>
      </w:pPr>
    </w:p>
    <w:p w14:paraId="09ACA236" w14:textId="7E75BC93" w:rsidR="003F1120" w:rsidRDefault="003F1120" w:rsidP="003F1120">
      <w:pPr>
        <w:pStyle w:val="u2"/>
        <w:rPr>
          <w:lang w:eastAsia="en-US" w:bidi="ar-SA"/>
        </w:rPr>
      </w:pPr>
      <w:bookmarkStart w:id="26" w:name="_Toc25660402"/>
      <w:bookmarkStart w:id="27" w:name="_Toc27319614"/>
      <w:proofErr w:type="spellStart"/>
      <w:r w:rsidRPr="003F1120">
        <w:rPr>
          <w:lang w:eastAsia="en-US" w:bidi="ar-SA"/>
        </w:rPr>
        <w:t>Mạng</w:t>
      </w:r>
      <w:bookmarkEnd w:id="26"/>
      <w:proofErr w:type="spellEnd"/>
      <w:r w:rsidR="007E193C">
        <w:rPr>
          <w:lang w:eastAsia="en-US" w:bidi="ar-SA"/>
        </w:rPr>
        <w:t xml:space="preserve"> </w:t>
      </w:r>
      <w:bookmarkEnd w:id="27"/>
    </w:p>
    <w:p w14:paraId="05D04E5D" w14:textId="02EACA01" w:rsidR="00461350" w:rsidRDefault="00461350" w:rsidP="008C2F53">
      <w:pPr>
        <w:pStyle w:val="oancuaDanhsach"/>
        <w:numPr>
          <w:ilvl w:val="0"/>
          <w:numId w:val="15"/>
        </w:numPr>
        <w:rPr>
          <w:lang w:eastAsia="en-US" w:bidi="ar-SA"/>
        </w:rPr>
      </w:pPr>
      <w:proofErr w:type="spellStart"/>
      <w:r>
        <w:rPr>
          <w:lang w:eastAsia="en-US" w:bidi="ar-SA"/>
        </w:rPr>
        <w:t>Sử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dụng</w:t>
      </w:r>
      <w:proofErr w:type="spellEnd"/>
      <w:r w:rsidR="002A5301">
        <w:rPr>
          <w:lang w:eastAsia="en-US" w:bidi="ar-SA"/>
        </w:rPr>
        <w:t xml:space="preserve"> GPS </w:t>
      </w:r>
      <w:proofErr w:type="spellStart"/>
      <w:r w:rsidR="002A5301">
        <w:rPr>
          <w:lang w:eastAsia="en-US" w:bidi="ar-SA"/>
        </w:rPr>
        <w:t>của</w:t>
      </w:r>
      <w:proofErr w:type="spellEnd"/>
      <w:r w:rsidR="002A5301">
        <w:rPr>
          <w:lang w:eastAsia="en-US" w:bidi="ar-SA"/>
        </w:rPr>
        <w:t xml:space="preserve"> google </w:t>
      </w:r>
      <w:proofErr w:type="spellStart"/>
      <w:r w:rsidR="002A5301">
        <w:rPr>
          <w:lang w:eastAsia="en-US" w:bidi="ar-SA"/>
        </w:rPr>
        <w:t>vì</w:t>
      </w:r>
      <w:proofErr w:type="spellEnd"/>
      <w:r w:rsidR="002A5301">
        <w:rPr>
          <w:lang w:eastAsia="en-US" w:bidi="ar-SA"/>
        </w:rPr>
        <w:t xml:space="preserve"> </w:t>
      </w:r>
      <w:proofErr w:type="spellStart"/>
      <w:r w:rsidR="002A5301">
        <w:rPr>
          <w:lang w:eastAsia="en-US" w:bidi="ar-SA"/>
        </w:rPr>
        <w:t>nó</w:t>
      </w:r>
      <w:proofErr w:type="spellEnd"/>
      <w:r w:rsidR="002A5301">
        <w:rPr>
          <w:lang w:eastAsia="en-US" w:bidi="ar-SA"/>
        </w:rPr>
        <w:t xml:space="preserve"> </w:t>
      </w:r>
      <w:proofErr w:type="spellStart"/>
      <w:r w:rsidR="002A5301">
        <w:rPr>
          <w:lang w:eastAsia="en-US" w:bidi="ar-SA"/>
        </w:rPr>
        <w:t>có</w:t>
      </w:r>
      <w:proofErr w:type="spellEnd"/>
      <w:r w:rsidR="002A5301">
        <w:rPr>
          <w:lang w:eastAsia="en-US" w:bidi="ar-SA"/>
        </w:rPr>
        <w:t xml:space="preserve"> </w:t>
      </w:r>
      <w:proofErr w:type="spellStart"/>
      <w:r w:rsidR="002A5301">
        <w:rPr>
          <w:lang w:eastAsia="en-US" w:bidi="ar-SA"/>
        </w:rPr>
        <w:t>đọ</w:t>
      </w:r>
      <w:proofErr w:type="spellEnd"/>
      <w:r w:rsidR="002A5301">
        <w:rPr>
          <w:lang w:eastAsia="en-US" w:bidi="ar-SA"/>
        </w:rPr>
        <w:t xml:space="preserve"> </w:t>
      </w:r>
      <w:proofErr w:type="spellStart"/>
      <w:r w:rsidR="002A5301">
        <w:rPr>
          <w:lang w:eastAsia="en-US" w:bidi="ar-SA"/>
        </w:rPr>
        <w:t>chính</w:t>
      </w:r>
      <w:proofErr w:type="spellEnd"/>
      <w:r w:rsidR="002A5301">
        <w:rPr>
          <w:lang w:eastAsia="en-US" w:bidi="ar-SA"/>
        </w:rPr>
        <w:t xml:space="preserve"> </w:t>
      </w:r>
      <w:proofErr w:type="spellStart"/>
      <w:r w:rsidR="002A5301">
        <w:rPr>
          <w:lang w:eastAsia="en-US" w:bidi="ar-SA"/>
        </w:rPr>
        <w:t>xác</w:t>
      </w:r>
      <w:proofErr w:type="spellEnd"/>
      <w:r w:rsidR="002A5301">
        <w:rPr>
          <w:lang w:eastAsia="en-US" w:bidi="ar-SA"/>
        </w:rPr>
        <w:t xml:space="preserve"> </w:t>
      </w:r>
      <w:proofErr w:type="spellStart"/>
      <w:r w:rsidR="002A5301">
        <w:rPr>
          <w:lang w:eastAsia="en-US" w:bidi="ar-SA"/>
        </w:rPr>
        <w:t>cao</w:t>
      </w:r>
      <w:proofErr w:type="spellEnd"/>
      <w:r w:rsidR="002A5301">
        <w:rPr>
          <w:lang w:eastAsia="en-US" w:bidi="ar-SA"/>
        </w:rPr>
        <w:t>.</w:t>
      </w:r>
    </w:p>
    <w:p w14:paraId="04544A4E" w14:textId="0AB8B58D" w:rsidR="002A5301" w:rsidRPr="00461350" w:rsidRDefault="002A5301" w:rsidP="008C2F53">
      <w:pPr>
        <w:pStyle w:val="oancuaDanhsach"/>
        <w:numPr>
          <w:ilvl w:val="0"/>
          <w:numId w:val="15"/>
        </w:numPr>
        <w:rPr>
          <w:lang w:eastAsia="en-US" w:bidi="ar-SA"/>
        </w:rPr>
      </w:pPr>
      <w:proofErr w:type="spellStart"/>
      <w:r>
        <w:rPr>
          <w:lang w:eastAsia="en-US" w:bidi="ar-SA"/>
        </w:rPr>
        <w:t>Sử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dụng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mạng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nội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bộ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của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công</w:t>
      </w:r>
      <w:proofErr w:type="spellEnd"/>
      <w:r>
        <w:rPr>
          <w:lang w:eastAsia="en-US" w:bidi="ar-SA"/>
        </w:rPr>
        <w:t xml:space="preserve"> ty </w:t>
      </w:r>
      <w:proofErr w:type="spellStart"/>
      <w:r>
        <w:rPr>
          <w:lang w:eastAsia="en-US" w:bidi="ar-SA"/>
        </w:rPr>
        <w:t>để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nhận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dữ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mà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xe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tự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hành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gửi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về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để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tăng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độ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bảo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mật</w:t>
      </w:r>
      <w:proofErr w:type="spellEnd"/>
      <w:r>
        <w:rPr>
          <w:lang w:eastAsia="en-US" w:bidi="ar-SA"/>
        </w:rPr>
        <w:t>.</w:t>
      </w:r>
    </w:p>
    <w:p w14:paraId="732EE1EB" w14:textId="4D6340C4" w:rsidR="009D290A" w:rsidRDefault="009D290A" w:rsidP="005E2D65">
      <w:pPr>
        <w:pStyle w:val="u1"/>
      </w:pPr>
      <w:bookmarkStart w:id="28" w:name="_Toc27319615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14:paraId="36610AD8" w14:textId="10D1CC69" w:rsidR="00F45E06" w:rsidRDefault="00F45E06" w:rsidP="00F45E06">
      <w:pPr>
        <w:pStyle w:val="u2"/>
      </w:pPr>
      <w:bookmarkStart w:id="29" w:name="_Toc27319616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9"/>
      <w:proofErr w:type="spellEnd"/>
    </w:p>
    <w:p w14:paraId="2708B202" w14:textId="77777777" w:rsidR="00667DD5" w:rsidRDefault="003A3FFF" w:rsidP="008C2F53">
      <w:pPr>
        <w:pStyle w:val="oancuaDanhsach"/>
        <w:numPr>
          <w:ilvl w:val="0"/>
          <w:numId w:val="4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78C5D527" w14:textId="3EA82491" w:rsidR="00540FD1" w:rsidRDefault="003A3FFF" w:rsidP="00540FD1">
      <w:pPr>
        <w:pStyle w:val="oancuaDanhsach"/>
        <w:tabs>
          <w:tab w:val="right" w:leader="dot" w:pos="8780"/>
        </w:tabs>
        <w:ind w:left="720"/>
      </w:pPr>
      <w:proofErr w:type="spellStart"/>
      <w:r>
        <w:lastRenderedPageBreak/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540FD1">
        <w:t xml:space="preserve"> </w:t>
      </w:r>
      <w:proofErr w:type="spellStart"/>
      <w:r w:rsidR="00540FD1">
        <w:t>Công</w:t>
      </w:r>
      <w:proofErr w:type="spellEnd"/>
      <w:r w:rsidR="00540FD1">
        <w:t xml:space="preserve"> ty </w:t>
      </w:r>
      <w:proofErr w:type="spellStart"/>
      <w:r w:rsidR="00540FD1">
        <w:t>chúng</w:t>
      </w:r>
      <w:proofErr w:type="spellEnd"/>
      <w:r w:rsidR="00540FD1">
        <w:t xml:space="preserve"> </w:t>
      </w:r>
      <w:proofErr w:type="spellStart"/>
      <w:r w:rsidR="00540FD1">
        <w:t>tôi</w:t>
      </w:r>
      <w:proofErr w:type="spellEnd"/>
      <w:r w:rsidR="00540FD1">
        <w:t xml:space="preserve"> </w:t>
      </w:r>
      <w:proofErr w:type="spellStart"/>
      <w:r w:rsidR="00540FD1">
        <w:t>sẽ</w:t>
      </w:r>
      <w:proofErr w:type="spellEnd"/>
      <w:r w:rsidR="00540FD1">
        <w:t xml:space="preserve"> </w:t>
      </w:r>
      <w:proofErr w:type="spellStart"/>
      <w:r w:rsidR="00540FD1">
        <w:t>cử</w:t>
      </w:r>
      <w:proofErr w:type="spellEnd"/>
      <w:r w:rsidR="00540FD1">
        <w:t xml:space="preserve"> </w:t>
      </w:r>
      <w:proofErr w:type="spellStart"/>
      <w:r w:rsidR="00540FD1">
        <w:t>một</w:t>
      </w:r>
      <w:proofErr w:type="spellEnd"/>
      <w:r w:rsidR="00540FD1">
        <w:t xml:space="preserve"> </w:t>
      </w:r>
      <w:proofErr w:type="spellStart"/>
      <w:r w:rsidR="00540FD1">
        <w:t>kỹ</w:t>
      </w:r>
      <w:proofErr w:type="spellEnd"/>
      <w:r w:rsidR="00540FD1">
        <w:t xml:space="preserve"> </w:t>
      </w:r>
      <w:proofErr w:type="spellStart"/>
      <w:r w:rsidR="00540FD1">
        <w:t>thuật</w:t>
      </w:r>
      <w:proofErr w:type="spellEnd"/>
      <w:r w:rsidR="00540FD1">
        <w:t xml:space="preserve"> </w:t>
      </w:r>
      <w:proofErr w:type="spellStart"/>
      <w:r w:rsidR="00540FD1">
        <w:t>viên</w:t>
      </w:r>
      <w:proofErr w:type="spellEnd"/>
      <w:r w:rsidR="00540FD1">
        <w:t xml:space="preserve"> sang </w:t>
      </w:r>
      <w:proofErr w:type="spellStart"/>
      <w:r w:rsidR="00540FD1">
        <w:t>công</w:t>
      </w:r>
      <w:proofErr w:type="spellEnd"/>
      <w:r w:rsidR="00540FD1">
        <w:t xml:space="preserve"> ty </w:t>
      </w:r>
      <w:proofErr w:type="spellStart"/>
      <w:r w:rsidR="00540FD1">
        <w:t>để</w:t>
      </w:r>
      <w:proofErr w:type="spellEnd"/>
      <w:r w:rsidR="00540FD1">
        <w:t xml:space="preserve"> </w:t>
      </w:r>
      <w:proofErr w:type="spellStart"/>
      <w:r w:rsidR="00540FD1">
        <w:t>tiện</w:t>
      </w:r>
      <w:proofErr w:type="spellEnd"/>
      <w:r w:rsidR="00540FD1">
        <w:t xml:space="preserve"> </w:t>
      </w:r>
      <w:proofErr w:type="spellStart"/>
      <w:r w:rsidR="00540FD1">
        <w:t>sửa</w:t>
      </w:r>
      <w:proofErr w:type="spellEnd"/>
      <w:r w:rsidR="00540FD1">
        <w:t xml:space="preserve"> </w:t>
      </w:r>
      <w:proofErr w:type="spellStart"/>
      <w:r w:rsidR="00540FD1">
        <w:t>lỗi</w:t>
      </w:r>
      <w:proofErr w:type="spellEnd"/>
      <w:r w:rsidR="00271D5B">
        <w:t>.</w:t>
      </w:r>
    </w:p>
    <w:p w14:paraId="78D2041A" w14:textId="2C52E865" w:rsidR="00667DD5" w:rsidRDefault="00667DD5" w:rsidP="008C2F53">
      <w:pPr>
        <w:pStyle w:val="oancuaDanhsach"/>
        <w:numPr>
          <w:ilvl w:val="0"/>
          <w:numId w:val="4"/>
        </w:numPr>
        <w:tabs>
          <w:tab w:val="right" w:leader="dot" w:pos="8780"/>
        </w:tabs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54F88B81" w14:textId="2F6B0D37" w:rsidR="00540FD1" w:rsidRDefault="00667DD5" w:rsidP="00540FD1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 w:rsidR="00540FD1">
        <w:t xml:space="preserve"> </w:t>
      </w:r>
      <w:proofErr w:type="spellStart"/>
      <w:r w:rsidR="0013100E">
        <w:t>Phần</w:t>
      </w:r>
      <w:proofErr w:type="spellEnd"/>
      <w:r w:rsidR="0013100E">
        <w:t xml:space="preserve"> </w:t>
      </w:r>
      <w:proofErr w:type="spellStart"/>
      <w:r w:rsidR="0013100E">
        <w:t>mềm</w:t>
      </w:r>
      <w:proofErr w:type="spellEnd"/>
      <w:r w:rsidR="0013100E">
        <w:t xml:space="preserve"> </w:t>
      </w:r>
      <w:proofErr w:type="spellStart"/>
      <w:r w:rsidR="0013100E">
        <w:t>này</w:t>
      </w:r>
      <w:proofErr w:type="spellEnd"/>
      <w:r w:rsidR="0013100E">
        <w:t xml:space="preserve"> </w:t>
      </w:r>
      <w:proofErr w:type="spellStart"/>
      <w:r w:rsidR="0013100E">
        <w:t>có</w:t>
      </w:r>
      <w:proofErr w:type="spellEnd"/>
      <w:r w:rsidR="0013100E">
        <w:t xml:space="preserve"> </w:t>
      </w:r>
      <w:proofErr w:type="spellStart"/>
      <w:r w:rsidR="0013100E">
        <w:t>thể</w:t>
      </w:r>
      <w:proofErr w:type="spellEnd"/>
      <w:r w:rsidR="0013100E">
        <w:t xml:space="preserve"> </w:t>
      </w:r>
      <w:proofErr w:type="spellStart"/>
      <w:r w:rsidR="0013100E">
        <w:t>chạy</w:t>
      </w:r>
      <w:proofErr w:type="spellEnd"/>
      <w:r w:rsidR="0013100E">
        <w:t xml:space="preserve"> </w:t>
      </w:r>
      <w:proofErr w:type="spellStart"/>
      <w:r w:rsidR="0013100E">
        <w:t>tốt</w:t>
      </w:r>
      <w:proofErr w:type="spellEnd"/>
      <w:r w:rsidR="0013100E">
        <w:t xml:space="preserve"> </w:t>
      </w:r>
      <w:proofErr w:type="spellStart"/>
      <w:r w:rsidR="0013100E">
        <w:t>trên</w:t>
      </w:r>
      <w:proofErr w:type="spellEnd"/>
      <w:r w:rsidR="0013100E">
        <w:t xml:space="preserve"> </w:t>
      </w:r>
      <w:proofErr w:type="spellStart"/>
      <w:r w:rsidR="0013100E">
        <w:t>tất</w:t>
      </w:r>
      <w:proofErr w:type="spellEnd"/>
      <w:r w:rsidR="0013100E">
        <w:t xml:space="preserve"> </w:t>
      </w:r>
      <w:proofErr w:type="spellStart"/>
      <w:r w:rsidR="0013100E">
        <w:t>cả</w:t>
      </w:r>
      <w:proofErr w:type="spellEnd"/>
      <w:r w:rsidR="0013100E">
        <w:t xml:space="preserve"> </w:t>
      </w:r>
      <w:proofErr w:type="spellStart"/>
      <w:r w:rsidR="0013100E">
        <w:t>các</w:t>
      </w:r>
      <w:proofErr w:type="spellEnd"/>
      <w:r w:rsidR="0013100E">
        <w:t xml:space="preserve"> </w:t>
      </w:r>
      <w:proofErr w:type="spellStart"/>
      <w:r w:rsidR="0013100E">
        <w:t>hệ</w:t>
      </w:r>
      <w:proofErr w:type="spellEnd"/>
      <w:r w:rsidR="0013100E">
        <w:t xml:space="preserve"> </w:t>
      </w:r>
      <w:proofErr w:type="spellStart"/>
      <w:r w:rsidR="0013100E">
        <w:t>điều</w:t>
      </w:r>
      <w:proofErr w:type="spellEnd"/>
      <w:r w:rsidR="0013100E">
        <w:t xml:space="preserve"> </w:t>
      </w:r>
      <w:proofErr w:type="spellStart"/>
      <w:r w:rsidR="0013100E">
        <w:t>hành</w:t>
      </w:r>
      <w:proofErr w:type="spellEnd"/>
      <w:r w:rsidR="0013100E">
        <w:t xml:space="preserve"> </w:t>
      </w:r>
      <w:proofErr w:type="spellStart"/>
      <w:r w:rsidR="0013100E">
        <w:t>nên</w:t>
      </w:r>
      <w:proofErr w:type="spellEnd"/>
      <w:r w:rsidR="00271D5B">
        <w:t xml:space="preserve"> </w:t>
      </w:r>
      <w:proofErr w:type="spellStart"/>
      <w:r w:rsidR="00271D5B">
        <w:t>không</w:t>
      </w:r>
      <w:proofErr w:type="spellEnd"/>
      <w:r w:rsidR="00271D5B">
        <w:t xml:space="preserve"> </w:t>
      </w:r>
      <w:proofErr w:type="spellStart"/>
      <w:r w:rsidR="00271D5B">
        <w:t>có</w:t>
      </w:r>
      <w:proofErr w:type="spellEnd"/>
      <w:r w:rsidR="00271D5B">
        <w:t xml:space="preserve"> </w:t>
      </w:r>
      <w:proofErr w:type="spellStart"/>
      <w:r w:rsidR="00271D5B">
        <w:t>vấn</w:t>
      </w:r>
      <w:proofErr w:type="spellEnd"/>
      <w:r w:rsidR="00271D5B">
        <w:t xml:space="preserve"> </w:t>
      </w:r>
      <w:proofErr w:type="spellStart"/>
      <w:r w:rsidR="00271D5B">
        <w:t>đề</w:t>
      </w:r>
      <w:proofErr w:type="spellEnd"/>
      <w:r w:rsidR="00271D5B">
        <w:t xml:space="preserve"> </w:t>
      </w:r>
      <w:proofErr w:type="spellStart"/>
      <w:r w:rsidR="00271D5B">
        <w:t>gì</w:t>
      </w:r>
      <w:proofErr w:type="spellEnd"/>
      <w:r w:rsidR="00271D5B">
        <w:t xml:space="preserve"> </w:t>
      </w:r>
      <w:proofErr w:type="spellStart"/>
      <w:r w:rsidR="00271D5B">
        <w:t>cả</w:t>
      </w:r>
      <w:proofErr w:type="spellEnd"/>
      <w:r w:rsidR="00271D5B">
        <w:t>.</w:t>
      </w:r>
    </w:p>
    <w:p w14:paraId="576C666E" w14:textId="6B16EB97" w:rsidR="00460E60" w:rsidRDefault="00540FD1" w:rsidP="008C2F53">
      <w:pPr>
        <w:pStyle w:val="oancuaDanhsach"/>
        <w:numPr>
          <w:ilvl w:val="0"/>
          <w:numId w:val="4"/>
        </w:numPr>
        <w:tabs>
          <w:tab w:val="right" w:leader="dot" w:pos="8780"/>
        </w:tabs>
      </w:pPr>
      <w:r w:rsidRPr="003A3FFF">
        <w:t xml:space="preserve"> </w:t>
      </w:r>
      <w:proofErr w:type="spellStart"/>
      <w:r w:rsidR="00460E60" w:rsidRPr="003A3FFF">
        <w:t>Khách</w:t>
      </w:r>
      <w:proofErr w:type="spellEnd"/>
      <w:r w:rsidR="00460E60" w:rsidRPr="003A3FFF">
        <w:t xml:space="preserve"> </w:t>
      </w:r>
      <w:proofErr w:type="spellStart"/>
      <w:r w:rsidR="00460E60" w:rsidRPr="003A3FFF">
        <w:t>hàng</w:t>
      </w:r>
      <w:proofErr w:type="spellEnd"/>
      <w:r w:rsidR="00460E60" w:rsidRPr="003A3FFF">
        <w:t xml:space="preserve"> </w:t>
      </w:r>
      <w:proofErr w:type="spellStart"/>
      <w:r w:rsidR="00460E60" w:rsidRPr="003A3FFF">
        <w:t>yêu</w:t>
      </w:r>
      <w:proofErr w:type="spellEnd"/>
      <w:r w:rsidR="00460E60" w:rsidRPr="003A3FFF">
        <w:t xml:space="preserve"> </w:t>
      </w:r>
      <w:proofErr w:type="spellStart"/>
      <w:r w:rsidR="00460E60" w:rsidRPr="003A3FFF">
        <w:t>cầu</w:t>
      </w:r>
      <w:proofErr w:type="spellEnd"/>
      <w:r w:rsidR="00460E60"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09CB4D98" w14:textId="1600FF6D" w:rsidR="00460E60" w:rsidRPr="003A3FFF" w:rsidRDefault="00460E60" w:rsidP="00540FD1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 w:rsidR="00540FD1">
        <w:t xml:space="preserve"> </w:t>
      </w:r>
      <w:proofErr w:type="spellStart"/>
      <w:r w:rsidR="00540FD1">
        <w:t>Giá</w:t>
      </w:r>
      <w:proofErr w:type="spellEnd"/>
      <w:r w:rsidR="00540FD1">
        <w:t xml:space="preserve"> 100 </w:t>
      </w:r>
      <w:proofErr w:type="spellStart"/>
      <w:r w:rsidR="00540FD1">
        <w:t>triệu</w:t>
      </w:r>
      <w:proofErr w:type="spellEnd"/>
      <w:r w:rsidR="00540FD1">
        <w:t xml:space="preserve"> </w:t>
      </w:r>
      <w:proofErr w:type="spellStart"/>
      <w:r w:rsidR="00540FD1">
        <w:t>là</w:t>
      </w:r>
      <w:proofErr w:type="spellEnd"/>
      <w:r w:rsidR="00540FD1">
        <w:t xml:space="preserve"> </w:t>
      </w:r>
      <w:proofErr w:type="spellStart"/>
      <w:r w:rsidR="00540FD1">
        <w:t>giá</w:t>
      </w:r>
      <w:proofErr w:type="spellEnd"/>
      <w:r w:rsidR="00540FD1">
        <w:t xml:space="preserve"> </w:t>
      </w:r>
      <w:proofErr w:type="spellStart"/>
      <w:r w:rsidR="00540FD1">
        <w:t>chưa</w:t>
      </w:r>
      <w:proofErr w:type="spellEnd"/>
      <w:r w:rsidR="00540FD1">
        <w:t xml:space="preserve"> bao </w:t>
      </w:r>
      <w:proofErr w:type="spellStart"/>
      <w:r w:rsidR="00540FD1">
        <w:t>gồm</w:t>
      </w:r>
      <w:proofErr w:type="spellEnd"/>
      <w:r w:rsidR="00540FD1">
        <w:t xml:space="preserve"> VAT, </w:t>
      </w:r>
      <w:proofErr w:type="spellStart"/>
      <w:r w:rsidR="00540FD1">
        <w:t>nếu</w:t>
      </w:r>
      <w:proofErr w:type="spellEnd"/>
      <w:r w:rsidR="00540FD1">
        <w:t xml:space="preserve"> </w:t>
      </w:r>
      <w:proofErr w:type="spellStart"/>
      <w:r w:rsidR="00540FD1">
        <w:t>tính</w:t>
      </w:r>
      <w:proofErr w:type="spellEnd"/>
      <w:r w:rsidR="00540FD1">
        <w:t xml:space="preserve"> </w:t>
      </w:r>
      <w:proofErr w:type="spellStart"/>
      <w:r w:rsidR="00540FD1">
        <w:t>cả</w:t>
      </w:r>
      <w:proofErr w:type="spellEnd"/>
      <w:r w:rsidR="00540FD1">
        <w:t xml:space="preserve"> VAT </w:t>
      </w:r>
      <w:proofErr w:type="spellStart"/>
      <w:r w:rsidR="00540FD1">
        <w:t>sẽ</w:t>
      </w:r>
      <w:proofErr w:type="spellEnd"/>
      <w:r w:rsidR="00540FD1">
        <w:t xml:space="preserve"> </w:t>
      </w:r>
      <w:proofErr w:type="spellStart"/>
      <w:r w:rsidR="00540FD1">
        <w:t>là</w:t>
      </w:r>
      <w:proofErr w:type="spellEnd"/>
      <w:r w:rsidR="00540FD1">
        <w:t xml:space="preserve"> 110 </w:t>
      </w:r>
      <w:proofErr w:type="spellStart"/>
      <w:r w:rsidR="00540FD1">
        <w:t>triệu</w:t>
      </w:r>
      <w:proofErr w:type="spellEnd"/>
      <w:r w:rsidR="00540FD1">
        <w:t>.</w:t>
      </w:r>
    </w:p>
    <w:p w14:paraId="46C3CD65" w14:textId="51F65BDC" w:rsidR="005E2D65" w:rsidRDefault="005E2D65" w:rsidP="005E2D65">
      <w:pPr>
        <w:pStyle w:val="u1"/>
      </w:pPr>
      <w:bookmarkStart w:id="30" w:name="_Toc27319617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0"/>
      <w:proofErr w:type="spellEnd"/>
    </w:p>
    <w:p w14:paraId="37A5DC86" w14:textId="03D73393" w:rsidR="008E6AE9" w:rsidRPr="00D1020B" w:rsidRDefault="00D1020B" w:rsidP="00D1020B">
      <w:pPr>
        <w:pStyle w:val="u2"/>
      </w:pPr>
      <w:bookmarkStart w:id="31" w:name="_Toc2731961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31"/>
      <w:proofErr w:type="spellEnd"/>
    </w:p>
    <w:p w14:paraId="2E646AEC" w14:textId="42F30C1E" w:rsidR="006A739D" w:rsidRDefault="00DD4BB4" w:rsidP="008C2F53">
      <w:pPr>
        <w:pStyle w:val="oancuaDanhsach"/>
        <w:numPr>
          <w:ilvl w:val="0"/>
          <w:numId w:val="2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3BB9DAA9" w14:textId="0124B172" w:rsidR="00C14CE2" w:rsidRDefault="00C14CE2" w:rsidP="00C14CE2">
      <w:pPr>
        <w:pStyle w:val="oancuaDanhsach"/>
        <w:ind w:left="72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0E6CA4D" wp14:editId="68A27671">
            <wp:simplePos x="0" y="0"/>
            <wp:positionH relativeFrom="margin">
              <wp:align>right</wp:align>
            </wp:positionH>
            <wp:positionV relativeFrom="paragraph">
              <wp:posOffset>238760</wp:posOffset>
            </wp:positionV>
            <wp:extent cx="5581650" cy="3162300"/>
            <wp:effectExtent l="0" t="0" r="0" b="0"/>
            <wp:wrapTopAndBottom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3AE1BF" w14:textId="77777777" w:rsidR="00C14CE2" w:rsidRDefault="00C14CE2" w:rsidP="00C14CE2">
      <w:pPr>
        <w:pStyle w:val="oancuaDanhsach"/>
        <w:ind w:left="720"/>
      </w:pPr>
    </w:p>
    <w:p w14:paraId="06E3DE0E" w14:textId="2BD25979" w:rsidR="00DD4BB4" w:rsidRDefault="00DD4BB4" w:rsidP="008C2F53">
      <w:pPr>
        <w:pStyle w:val="oancuaDanhsach"/>
        <w:numPr>
          <w:ilvl w:val="0"/>
          <w:numId w:val="2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</w:p>
    <w:p w14:paraId="3B7CC51C" w14:textId="64019587" w:rsidR="00BC2C38" w:rsidRDefault="00BC2C38" w:rsidP="00BC2C38">
      <w:pPr>
        <w:pStyle w:val="oancuaDanhsach"/>
        <w:ind w:left="720"/>
      </w:pPr>
      <w:r>
        <w:rPr>
          <w:noProof/>
        </w:rPr>
        <w:lastRenderedPageBreak/>
        <w:drawing>
          <wp:inline distT="0" distB="0" distL="0" distR="0" wp14:anchorId="3D8A3A38" wp14:editId="559C309B">
            <wp:extent cx="5570855" cy="3960495"/>
            <wp:effectExtent l="0" t="0" r="0" b="1905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855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2EF2A" w14:textId="6D3AD8BD" w:rsidR="00DD4BB4" w:rsidRDefault="000E5F9F" w:rsidP="008C2F53">
      <w:pPr>
        <w:pStyle w:val="oancuaDanhsach"/>
        <w:numPr>
          <w:ilvl w:val="0"/>
          <w:numId w:val="2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0599CEEA" w14:textId="2F977B3A" w:rsidR="001C2CCD" w:rsidRDefault="001C2CCD" w:rsidP="001C2CCD">
      <w:pPr>
        <w:pStyle w:val="oancuaDanhsach"/>
        <w:ind w:left="72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E15FF6A" wp14:editId="491E3630">
            <wp:simplePos x="0" y="0"/>
            <wp:positionH relativeFrom="margin">
              <wp:align>right</wp:align>
            </wp:positionH>
            <wp:positionV relativeFrom="paragraph">
              <wp:posOffset>221615</wp:posOffset>
            </wp:positionV>
            <wp:extent cx="5547995" cy="3814445"/>
            <wp:effectExtent l="0" t="0" r="0" b="0"/>
            <wp:wrapTopAndBottom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995" cy="381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71A5D9D" w14:textId="006A1283" w:rsidR="00D1020B" w:rsidRPr="00D1020B" w:rsidRDefault="00D1020B" w:rsidP="00D1020B">
      <w:pPr>
        <w:pStyle w:val="u2"/>
      </w:pPr>
      <w:bookmarkStart w:id="32" w:name="_Toc27319619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2"/>
      <w:proofErr w:type="spellEnd"/>
    </w:p>
    <w:p w14:paraId="4FB2F80B" w14:textId="350C74AF" w:rsidR="00924FA9" w:rsidRDefault="00816042" w:rsidP="008C2F53">
      <w:pPr>
        <w:pStyle w:val="oancuaDanhsach"/>
        <w:numPr>
          <w:ilvl w:val="0"/>
          <w:numId w:val="3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39E5316B" w14:textId="24EC81DE" w:rsidR="00BC2C38" w:rsidRDefault="00C14CE2" w:rsidP="00C14CE2">
      <w:pPr>
        <w:ind w:left="360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E652218" wp14:editId="5E15F728">
            <wp:simplePos x="0" y="0"/>
            <wp:positionH relativeFrom="page">
              <wp:align>center</wp:align>
            </wp:positionH>
            <wp:positionV relativeFrom="paragraph">
              <wp:posOffset>4445</wp:posOffset>
            </wp:positionV>
            <wp:extent cx="4238625" cy="4562475"/>
            <wp:effectExtent l="0" t="0" r="9525" b="9525"/>
            <wp:wrapTopAndBottom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3B78A3" w14:textId="5926604E" w:rsidR="00720ED8" w:rsidRPr="00F916B8" w:rsidRDefault="00B20CF2" w:rsidP="008C2F53">
      <w:pPr>
        <w:pStyle w:val="oancuaDanhsach"/>
        <w:numPr>
          <w:ilvl w:val="0"/>
          <w:numId w:val="3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u1"/>
        <w:rPr>
          <w:lang w:eastAsia="en-US" w:bidi="ar-SA"/>
        </w:rPr>
      </w:pPr>
      <w:bookmarkStart w:id="33" w:name="_Toc27319620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3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575ADE17" w14:textId="77777777" w:rsidR="00F930E7" w:rsidRPr="00F930E7" w:rsidRDefault="00F930E7" w:rsidP="00727DDF">
      <w:pPr>
        <w:ind w:left="0"/>
      </w:pPr>
    </w:p>
    <w:p w14:paraId="303DD100" w14:textId="77777777" w:rsidR="00A62F4F" w:rsidRPr="00A62F4F" w:rsidRDefault="00A62F4F" w:rsidP="00727DDF">
      <w:pPr>
        <w:ind w:left="0"/>
      </w:pPr>
    </w:p>
    <w:sectPr w:rsidR="00A62F4F" w:rsidRPr="00A62F4F" w:rsidSect="00601A95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footnotePr>
        <w:pos w:val="beneathText"/>
      </w:footnotePr>
      <w:pgSz w:w="11905" w:h="16837"/>
      <w:pgMar w:top="720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1AD2A4" w14:textId="77777777" w:rsidR="003D5DC9" w:rsidRDefault="003D5DC9">
      <w:r>
        <w:separator/>
      </w:r>
    </w:p>
    <w:p w14:paraId="500FD7A3" w14:textId="77777777" w:rsidR="003D5DC9" w:rsidRDefault="003D5DC9"/>
  </w:endnote>
  <w:endnote w:type="continuationSeparator" w:id="0">
    <w:p w14:paraId="76B34BBD" w14:textId="77777777" w:rsidR="003D5DC9" w:rsidRDefault="003D5DC9">
      <w:r>
        <w:continuationSeparator/>
      </w:r>
    </w:p>
    <w:p w14:paraId="576D89C5" w14:textId="77777777" w:rsidR="003D5DC9" w:rsidRDefault="003D5D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ACB5D12" w:rsidR="00C14CE2" w:rsidRPr="009A57EC" w:rsidRDefault="00C14CE2" w:rsidP="00601A95">
    <w:pPr>
      <w:pStyle w:val="Chntrang"/>
      <w:pBdr>
        <w:top w:val="single" w:sz="8" w:space="1" w:color="365F91"/>
      </w:pBdr>
      <w:tabs>
        <w:tab w:val="right" w:pos="8757"/>
      </w:tabs>
      <w:ind w:left="0"/>
      <w:rPr>
        <w:i/>
        <w:color w:val="951B13"/>
        <w:lang w:eastAsia="ar-SA" w:bidi="ar-SA"/>
      </w:rPr>
    </w:pPr>
    <w:r>
      <w:rPr>
        <w:i/>
        <w:color w:val="951B13"/>
        <w:lang w:eastAsia="ar-SA" w:bidi="ar-SA"/>
      </w:rPr>
      <w:t>QTD-tech.com.vn</w:t>
    </w:r>
    <w:r w:rsidRPr="009A57EC">
      <w:rPr>
        <w:i/>
        <w:color w:val="951B13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3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E3528A4" w:rsidR="00C14CE2" w:rsidRPr="00932976" w:rsidRDefault="00C14CE2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593FE9">
      <w:rPr>
        <w:i/>
        <w:color w:val="003366"/>
      </w:rPr>
      <w:t>T 407</w:t>
    </w:r>
    <w:r w:rsidRPr="00AA0DD6">
      <w:rPr>
        <w:i/>
        <w:color w:val="003366"/>
      </w:rPr>
      <w:t xml:space="preserve">, </w:t>
    </w:r>
    <w:r w:rsidR="00593FE9">
      <w:rPr>
        <w:i/>
        <w:color w:val="003366"/>
      </w:rPr>
      <w:t>T</w:t>
    </w:r>
    <w:r w:rsidRPr="00AA0DD6">
      <w:rPr>
        <w:i/>
        <w:color w:val="003366"/>
      </w:rPr>
      <w:t xml:space="preserve"> Building, </w:t>
    </w:r>
    <w:r>
      <w:rPr>
        <w:i/>
        <w:color w:val="003366"/>
      </w:rPr>
      <w:t>HUST</w:t>
    </w:r>
    <w:r w:rsidR="00593FE9">
      <w:rPr>
        <w:i/>
        <w:color w:val="003366"/>
      </w:rPr>
      <w:t xml:space="preserve">, Ha </w:t>
    </w:r>
    <w:proofErr w:type="spellStart"/>
    <w:r w:rsidR="00593FE9">
      <w:rPr>
        <w:i/>
        <w:color w:val="003366"/>
      </w:rPr>
      <w:t>Noi</w:t>
    </w:r>
    <w:proofErr w:type="spellEnd"/>
    <w:r w:rsidR="00593FE9">
      <w:rPr>
        <w:i/>
        <w:color w:val="003366"/>
      </w:rPr>
      <w:t>, Viet Nam</w:t>
    </w:r>
  </w:p>
  <w:p w14:paraId="43981AA0" w14:textId="5D1ECBC9" w:rsidR="00C14CE2" w:rsidRPr="00932976" w:rsidRDefault="00C14CE2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</w:r>
    <w:r w:rsidR="0018034B"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18034B">
      <w:rPr>
        <w:i/>
        <w:color w:val="003366"/>
      </w:rPr>
      <w:t>09</w:t>
    </w:r>
    <w:r w:rsidR="00593FE9">
      <w:rPr>
        <w:i/>
        <w:color w:val="003366"/>
      </w:rPr>
      <w:t>87654321</w:t>
    </w:r>
  </w:p>
  <w:p w14:paraId="3D4256F9" w14:textId="7CCA8862" w:rsidR="00C14CE2" w:rsidRDefault="00C14CE2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18034B">
      <w:rPr>
        <w:i/>
        <w:color w:val="003366"/>
      </w:rPr>
      <w:t>QDT-Tech.com.vn</w:t>
    </w:r>
  </w:p>
  <w:p w14:paraId="350F690C" w14:textId="77777777" w:rsidR="00C14CE2" w:rsidRDefault="00C14CE2">
    <w:pPr>
      <w:pStyle w:val="Chntrang"/>
      <w:rPr>
        <w:i/>
        <w:color w:val="003366"/>
      </w:rPr>
    </w:pPr>
  </w:p>
  <w:p w14:paraId="2B3DBBFD" w14:textId="77777777" w:rsidR="00C14CE2" w:rsidRDefault="00C14CE2">
    <w:pPr>
      <w:pStyle w:val="Chntrang"/>
      <w:rPr>
        <w:i/>
        <w:color w:val="003366"/>
      </w:rPr>
    </w:pPr>
  </w:p>
  <w:p w14:paraId="7A61AF73" w14:textId="77777777" w:rsidR="00C14CE2" w:rsidRPr="00932976" w:rsidRDefault="00C14CE2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C14CE2" w:rsidRDefault="00C14CE2"/>
  <w:p w14:paraId="7F403060" w14:textId="77777777" w:rsidR="00C14CE2" w:rsidRDefault="00C14CE2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6DC6B33" w:rsidR="00C14CE2" w:rsidRPr="001022FF" w:rsidRDefault="00C14CE2" w:rsidP="00601A95">
    <w:pPr>
      <w:pStyle w:val="Chntrang"/>
      <w:pBdr>
        <w:top w:val="single" w:sz="8" w:space="1" w:color="365F91"/>
      </w:pBdr>
      <w:tabs>
        <w:tab w:val="right" w:pos="8757"/>
      </w:tabs>
      <w:ind w:left="-90"/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QDT-tech.com.vn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C14CE2" w:rsidRDefault="00C14CE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84CBDC" w14:textId="77777777" w:rsidR="003D5DC9" w:rsidRDefault="003D5DC9">
      <w:r>
        <w:separator/>
      </w:r>
    </w:p>
    <w:p w14:paraId="708D7B2E" w14:textId="77777777" w:rsidR="003D5DC9" w:rsidRDefault="003D5DC9"/>
  </w:footnote>
  <w:footnote w:type="continuationSeparator" w:id="0">
    <w:p w14:paraId="7A210C9D" w14:textId="77777777" w:rsidR="003D5DC9" w:rsidRDefault="003D5DC9">
      <w:r>
        <w:continuationSeparator/>
      </w:r>
    </w:p>
    <w:p w14:paraId="60EDECD4" w14:textId="77777777" w:rsidR="003D5DC9" w:rsidRDefault="003D5DC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6EC8B" w14:textId="77777777" w:rsidR="0018034B" w:rsidRPr="00AB15C8" w:rsidRDefault="0018034B" w:rsidP="0018034B">
    <w:pPr>
      <w:pStyle w:val="utrang"/>
      <w:pBdr>
        <w:bottom w:val="single" w:sz="8" w:space="1" w:color="365F91"/>
      </w:pBdr>
      <w:tabs>
        <w:tab w:val="left" w:pos="3020"/>
        <w:tab w:val="right" w:pos="8784"/>
      </w:tabs>
      <w:ind w:right="27"/>
      <w:rPr>
        <w:i/>
        <w:color w:val="C00000"/>
        <w:lang w:eastAsia="ar-SA" w:bidi="ar-SA"/>
      </w:rPr>
    </w:pPr>
    <w:r>
      <w:rPr>
        <w:i/>
        <w:noProof/>
        <w:color w:val="C00000"/>
        <w:lang w:eastAsia="ar-SA" w:bidi="ar-SA"/>
      </w:rPr>
      <w:drawing>
        <wp:anchor distT="0" distB="0" distL="114300" distR="114300" simplePos="0" relativeHeight="251664384" behindDoc="0" locked="0" layoutInCell="1" allowOverlap="1" wp14:anchorId="1C8D3DC1" wp14:editId="7186E3DC">
          <wp:simplePos x="0" y="0"/>
          <wp:positionH relativeFrom="leftMargin">
            <wp:posOffset>723356</wp:posOffset>
          </wp:positionH>
          <wp:positionV relativeFrom="paragraph">
            <wp:posOffset>-353060</wp:posOffset>
          </wp:positionV>
          <wp:extent cx="903498" cy="659660"/>
          <wp:effectExtent l="0" t="0" r="0" b="7620"/>
          <wp:wrapNone/>
          <wp:docPr id="72" name="Hình ảnh 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LogoSample_ByTailorBrands (12)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114" b="10874"/>
                  <a:stretch/>
                </pic:blipFill>
                <pic:spPr bwMode="auto">
                  <a:xfrm>
                    <a:off x="0" y="0"/>
                    <a:ext cx="903498" cy="6596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i/>
        <w:color w:val="C00000"/>
        <w:lang w:eastAsia="ar-SA" w:bidi="ar-SA"/>
      </w:rPr>
      <w:t>XE TỰ HÀNH</w:t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tab/>
    </w:r>
    <w:proofErr w:type="spellStart"/>
    <w:r>
      <w:rPr>
        <w:i/>
        <w:color w:val="C00000"/>
        <w:lang w:eastAsia="ar-SA" w:bidi="ar-SA"/>
      </w:rPr>
      <w:t>Automaticlly</w:t>
    </w:r>
    <w:proofErr w:type="spellEnd"/>
    <w:r>
      <w:rPr>
        <w:i/>
        <w:color w:val="C00000"/>
        <w:lang w:eastAsia="ar-SA" w:bidi="ar-SA"/>
      </w:rPr>
      <w:t xml:space="preserve"> find the way</w:t>
    </w:r>
  </w:p>
  <w:p w14:paraId="04FD2E81" w14:textId="163E2173" w:rsidR="00C14CE2" w:rsidRPr="003070D8" w:rsidRDefault="00C14CE2" w:rsidP="003070D8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C14CE2" w:rsidRDefault="00C14CE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1895218B" w:rsidR="00C14CE2" w:rsidRPr="00AB15C8" w:rsidRDefault="001341F3" w:rsidP="00601A95">
    <w:pPr>
      <w:pStyle w:val="utrang"/>
      <w:pBdr>
        <w:bottom w:val="single" w:sz="8" w:space="1" w:color="365F91"/>
      </w:pBdr>
      <w:tabs>
        <w:tab w:val="left" w:pos="3020"/>
        <w:tab w:val="right" w:pos="8784"/>
      </w:tabs>
      <w:ind w:right="27"/>
      <w:rPr>
        <w:i/>
        <w:color w:val="C00000"/>
        <w:lang w:eastAsia="ar-SA" w:bidi="ar-SA"/>
      </w:rPr>
    </w:pPr>
    <w:r>
      <w:rPr>
        <w:i/>
        <w:noProof/>
        <w:color w:val="C00000"/>
        <w:lang w:eastAsia="ar-SA" w:bidi="ar-SA"/>
      </w:rPr>
      <w:drawing>
        <wp:anchor distT="0" distB="0" distL="114300" distR="114300" simplePos="0" relativeHeight="251662336" behindDoc="0" locked="0" layoutInCell="1" allowOverlap="1" wp14:anchorId="7F5E2708" wp14:editId="7B805938">
          <wp:simplePos x="0" y="0"/>
          <wp:positionH relativeFrom="leftMargin">
            <wp:posOffset>723356</wp:posOffset>
          </wp:positionH>
          <wp:positionV relativeFrom="paragraph">
            <wp:posOffset>-353060</wp:posOffset>
          </wp:positionV>
          <wp:extent cx="903498" cy="659660"/>
          <wp:effectExtent l="0" t="0" r="0" b="7620"/>
          <wp:wrapNone/>
          <wp:docPr id="40" name="Hình ảnh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LogoSample_ByTailorBrands (12)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114" b="10874"/>
                  <a:stretch/>
                </pic:blipFill>
                <pic:spPr bwMode="auto">
                  <a:xfrm>
                    <a:off x="0" y="0"/>
                    <a:ext cx="903498" cy="6596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14CE2">
      <w:rPr>
        <w:i/>
        <w:color w:val="C00000"/>
        <w:lang w:eastAsia="ar-SA" w:bidi="ar-SA"/>
      </w:rPr>
      <w:t>XE TỰ HÀNH</w:t>
    </w:r>
    <w:r w:rsidR="00C14CE2" w:rsidRPr="00AB15C8">
      <w:rPr>
        <w:i/>
        <w:color w:val="C00000"/>
        <w:lang w:eastAsia="ar-SA" w:bidi="ar-SA"/>
      </w:rPr>
      <w:tab/>
    </w:r>
    <w:r w:rsidR="00C14CE2">
      <w:rPr>
        <w:i/>
        <w:color w:val="C00000"/>
        <w:lang w:eastAsia="ar-SA" w:bidi="ar-SA"/>
      </w:rPr>
      <w:tab/>
    </w:r>
    <w:proofErr w:type="spellStart"/>
    <w:r w:rsidR="006508C2">
      <w:rPr>
        <w:i/>
        <w:color w:val="C00000"/>
        <w:lang w:eastAsia="ar-SA" w:bidi="ar-SA"/>
      </w:rPr>
      <w:t>Automatic</w:t>
    </w:r>
    <w:r>
      <w:rPr>
        <w:i/>
        <w:color w:val="C00000"/>
        <w:lang w:eastAsia="ar-SA" w:bidi="ar-SA"/>
      </w:rPr>
      <w:t>lly</w:t>
    </w:r>
    <w:proofErr w:type="spellEnd"/>
    <w:r w:rsidR="006508C2">
      <w:rPr>
        <w:i/>
        <w:color w:val="C00000"/>
        <w:lang w:eastAsia="ar-SA" w:bidi="ar-SA"/>
      </w:rPr>
      <w:t xml:space="preserve"> find the way</w:t>
    </w:r>
  </w:p>
  <w:p w14:paraId="3C989147" w14:textId="77777777" w:rsidR="00C14CE2" w:rsidRDefault="00C14CE2" w:rsidP="00195420">
    <w:pPr>
      <w:ind w:left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C14CE2" w:rsidRDefault="00C14CE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4830BE0A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4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7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0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1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2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3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5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6" w15:restartNumberingAfterBreak="0">
    <w:nsid w:val="02604B33"/>
    <w:multiLevelType w:val="hybridMultilevel"/>
    <w:tmpl w:val="460A39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02ED66D7"/>
    <w:multiLevelType w:val="hybridMultilevel"/>
    <w:tmpl w:val="00A2C78A"/>
    <w:lvl w:ilvl="0" w:tplc="000000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08C220CC"/>
    <w:multiLevelType w:val="hybridMultilevel"/>
    <w:tmpl w:val="D8C6E6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12EB757E"/>
    <w:multiLevelType w:val="hybridMultilevel"/>
    <w:tmpl w:val="65969E54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0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0F6E8D"/>
    <w:multiLevelType w:val="hybridMultilevel"/>
    <w:tmpl w:val="AD0411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ACA0F58"/>
    <w:multiLevelType w:val="hybridMultilevel"/>
    <w:tmpl w:val="B144FC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61C6300"/>
    <w:multiLevelType w:val="hybridMultilevel"/>
    <w:tmpl w:val="943A0D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A43332B"/>
    <w:multiLevelType w:val="hybridMultilevel"/>
    <w:tmpl w:val="5BFE77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1C71292"/>
    <w:multiLevelType w:val="hybridMultilevel"/>
    <w:tmpl w:val="EEF4A5DC"/>
    <w:lvl w:ilvl="0" w:tplc="D3C27062">
      <w:start w:val="1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5636EB8"/>
    <w:multiLevelType w:val="hybridMultilevel"/>
    <w:tmpl w:val="D0E80080"/>
    <w:lvl w:ilvl="0" w:tplc="0000000A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52761FB"/>
    <w:multiLevelType w:val="hybridMultilevel"/>
    <w:tmpl w:val="409E80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6365BC"/>
    <w:multiLevelType w:val="hybridMultilevel"/>
    <w:tmpl w:val="39B8B0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8"/>
  </w:num>
  <w:num w:numId="3">
    <w:abstractNumId w:val="20"/>
  </w:num>
  <w:num w:numId="4">
    <w:abstractNumId w:val="29"/>
  </w:num>
  <w:num w:numId="5">
    <w:abstractNumId w:val="21"/>
  </w:num>
  <w:num w:numId="6">
    <w:abstractNumId w:val="19"/>
  </w:num>
  <w:num w:numId="7">
    <w:abstractNumId w:val="30"/>
  </w:num>
  <w:num w:numId="8">
    <w:abstractNumId w:val="16"/>
  </w:num>
  <w:num w:numId="9">
    <w:abstractNumId w:val="27"/>
  </w:num>
  <w:num w:numId="10">
    <w:abstractNumId w:val="26"/>
  </w:num>
  <w:num w:numId="11">
    <w:abstractNumId w:val="22"/>
  </w:num>
  <w:num w:numId="12">
    <w:abstractNumId w:val="24"/>
  </w:num>
  <w:num w:numId="13">
    <w:abstractNumId w:val="17"/>
  </w:num>
  <w:num w:numId="14">
    <w:abstractNumId w:val="23"/>
  </w:num>
  <w:num w:numId="15">
    <w:abstractNumId w:val="25"/>
  </w:num>
  <w:num w:numId="16">
    <w:abstractNumId w:val="1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74FED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100E"/>
    <w:rsid w:val="001341DC"/>
    <w:rsid w:val="001341F3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8034B"/>
    <w:rsid w:val="00191F37"/>
    <w:rsid w:val="00192437"/>
    <w:rsid w:val="00195420"/>
    <w:rsid w:val="001A04B9"/>
    <w:rsid w:val="001A1FF1"/>
    <w:rsid w:val="001A7B00"/>
    <w:rsid w:val="001B3ACB"/>
    <w:rsid w:val="001C04DA"/>
    <w:rsid w:val="001C2CCD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1D5B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A5301"/>
    <w:rsid w:val="002A5E55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0D8"/>
    <w:rsid w:val="00307EAA"/>
    <w:rsid w:val="00311645"/>
    <w:rsid w:val="00313DAC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5DC9"/>
    <w:rsid w:val="003D6029"/>
    <w:rsid w:val="003D6812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3DE0"/>
    <w:rsid w:val="00423B9A"/>
    <w:rsid w:val="004265A4"/>
    <w:rsid w:val="00427BEE"/>
    <w:rsid w:val="00432A26"/>
    <w:rsid w:val="0043374D"/>
    <w:rsid w:val="0043531B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1350"/>
    <w:rsid w:val="00461FD7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E766F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1276"/>
    <w:rsid w:val="005325D6"/>
    <w:rsid w:val="00535FEC"/>
    <w:rsid w:val="00540FD1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3FE9"/>
    <w:rsid w:val="005955A9"/>
    <w:rsid w:val="005971FC"/>
    <w:rsid w:val="005A2078"/>
    <w:rsid w:val="005A285A"/>
    <w:rsid w:val="005A4994"/>
    <w:rsid w:val="005B257D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2AC9"/>
    <w:rsid w:val="005F37E7"/>
    <w:rsid w:val="005F4078"/>
    <w:rsid w:val="005F5B85"/>
    <w:rsid w:val="00601960"/>
    <w:rsid w:val="00601A95"/>
    <w:rsid w:val="00603ED1"/>
    <w:rsid w:val="00605636"/>
    <w:rsid w:val="00611CB5"/>
    <w:rsid w:val="00612C3F"/>
    <w:rsid w:val="00612FB1"/>
    <w:rsid w:val="00613D1F"/>
    <w:rsid w:val="006158E3"/>
    <w:rsid w:val="0062484B"/>
    <w:rsid w:val="00625AEF"/>
    <w:rsid w:val="00640E56"/>
    <w:rsid w:val="00642F63"/>
    <w:rsid w:val="00644387"/>
    <w:rsid w:val="00645808"/>
    <w:rsid w:val="00646789"/>
    <w:rsid w:val="006508C2"/>
    <w:rsid w:val="00651187"/>
    <w:rsid w:val="006519D7"/>
    <w:rsid w:val="006526C5"/>
    <w:rsid w:val="00654A5B"/>
    <w:rsid w:val="006631C3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4DE2"/>
    <w:rsid w:val="006E0E28"/>
    <w:rsid w:val="006E1B96"/>
    <w:rsid w:val="006E1FFE"/>
    <w:rsid w:val="006E61EB"/>
    <w:rsid w:val="006F11C9"/>
    <w:rsid w:val="006F1552"/>
    <w:rsid w:val="00700187"/>
    <w:rsid w:val="007014B4"/>
    <w:rsid w:val="00702D09"/>
    <w:rsid w:val="00715679"/>
    <w:rsid w:val="00715834"/>
    <w:rsid w:val="00715E88"/>
    <w:rsid w:val="00720ED8"/>
    <w:rsid w:val="007214EF"/>
    <w:rsid w:val="0072499D"/>
    <w:rsid w:val="00724A5C"/>
    <w:rsid w:val="00725933"/>
    <w:rsid w:val="00727431"/>
    <w:rsid w:val="00727810"/>
    <w:rsid w:val="00727DDF"/>
    <w:rsid w:val="0073391D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193C"/>
    <w:rsid w:val="007E1B31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ACC"/>
    <w:rsid w:val="00823FF5"/>
    <w:rsid w:val="00830223"/>
    <w:rsid w:val="008346FB"/>
    <w:rsid w:val="0083628A"/>
    <w:rsid w:val="008410A0"/>
    <w:rsid w:val="008416D3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2AE"/>
    <w:rsid w:val="00875549"/>
    <w:rsid w:val="00877DC8"/>
    <w:rsid w:val="00882F81"/>
    <w:rsid w:val="00886173"/>
    <w:rsid w:val="008868E0"/>
    <w:rsid w:val="00895F6E"/>
    <w:rsid w:val="00896C23"/>
    <w:rsid w:val="00897C49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C2F53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2F76"/>
    <w:rsid w:val="00953D5D"/>
    <w:rsid w:val="00954A4A"/>
    <w:rsid w:val="00957AF2"/>
    <w:rsid w:val="00960F1C"/>
    <w:rsid w:val="0096261C"/>
    <w:rsid w:val="009626D5"/>
    <w:rsid w:val="0096683F"/>
    <w:rsid w:val="009716BD"/>
    <w:rsid w:val="00974A72"/>
    <w:rsid w:val="009778D8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270D"/>
    <w:rsid w:val="00B02EEF"/>
    <w:rsid w:val="00B0545A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47992"/>
    <w:rsid w:val="00B51AD9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0F2F"/>
    <w:rsid w:val="00BB1006"/>
    <w:rsid w:val="00BB183C"/>
    <w:rsid w:val="00BB6AFB"/>
    <w:rsid w:val="00BC1A91"/>
    <w:rsid w:val="00BC2C38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BF7EC5"/>
    <w:rsid w:val="00C00A8F"/>
    <w:rsid w:val="00C00EFE"/>
    <w:rsid w:val="00C03807"/>
    <w:rsid w:val="00C10F42"/>
    <w:rsid w:val="00C14092"/>
    <w:rsid w:val="00C14CE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67AD7"/>
    <w:rsid w:val="00C703F1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0D1C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569F"/>
    <w:rsid w:val="00CB64DD"/>
    <w:rsid w:val="00CC00AB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344D"/>
    <w:rsid w:val="00D466C7"/>
    <w:rsid w:val="00D47D20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008"/>
    <w:rsid w:val="00DA3770"/>
    <w:rsid w:val="00DA4E0A"/>
    <w:rsid w:val="00DA5CCC"/>
    <w:rsid w:val="00DB0353"/>
    <w:rsid w:val="00DB2EB7"/>
    <w:rsid w:val="00DB3F37"/>
    <w:rsid w:val="00DB4840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51C6"/>
    <w:rsid w:val="00E15603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8B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2BD"/>
    <w:rsid w:val="00ED59D9"/>
    <w:rsid w:val="00ED5C1F"/>
    <w:rsid w:val="00ED6D21"/>
    <w:rsid w:val="00EE1C50"/>
    <w:rsid w:val="00EE4EDD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1A99"/>
    <w:rsid w:val="00F91AC1"/>
    <w:rsid w:val="00F930E7"/>
    <w:rsid w:val="00F95EA1"/>
    <w:rsid w:val="00FA5449"/>
    <w:rsid w:val="00FA6329"/>
    <w:rsid w:val="00FB1B65"/>
    <w:rsid w:val="00FB1FF5"/>
    <w:rsid w:val="00FB461F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7E193C"/>
    <w:pPr>
      <w:widowControl w:val="0"/>
      <w:suppressAutoHyphens/>
      <w:spacing w:after="120" w:line="276" w:lineRule="auto"/>
      <w:ind w:left="720"/>
      <w:jc w:val="both"/>
    </w:pPr>
    <w:rPr>
      <w:rFonts w:eastAsia="MS Mincho" w:cs="Calibri"/>
      <w:sz w:val="26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897C49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8"/>
      <w:szCs w:val="26"/>
    </w:rPr>
  </w:style>
  <w:style w:type="paragraph" w:styleId="u3">
    <w:name w:val="heading 3"/>
    <w:basedOn w:val="Binhthng"/>
    <w:next w:val="Binhthng"/>
    <w:qFormat/>
    <w:rsid w:val="00CB569F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8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uiPriority w:val="34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styleId="cpChagiiquyt">
    <w:name w:val="Unresolved Mention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  <w:ind w:left="72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6A8E1A-2537-436F-B123-909450C41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15</Pages>
  <Words>1716</Words>
  <Characters>9783</Characters>
  <Application>Microsoft Office Word</Application>
  <DocSecurity>0</DocSecurity>
  <Lines>81</Lines>
  <Paragraphs>22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11477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Dũng Nguyễn</cp:lastModifiedBy>
  <cp:revision>23</cp:revision>
  <cp:lastPrinted>2008-03-13T11:02:00Z</cp:lastPrinted>
  <dcterms:created xsi:type="dcterms:W3CDTF">2019-12-15T05:45:00Z</dcterms:created>
  <dcterms:modified xsi:type="dcterms:W3CDTF">2019-12-16T13:37:00Z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